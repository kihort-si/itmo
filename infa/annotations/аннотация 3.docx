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3D6A3385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C2132E">
        <w:rPr>
          <w:u w:val="single"/>
          <w:lang w:val="ru-RU"/>
        </w:rPr>
        <w:t>11</w:t>
      </w:r>
      <w:r w:rsidR="00407506" w:rsidRPr="00407506">
        <w:rPr>
          <w:u w:val="single"/>
          <w:lang w:val="ru-RU"/>
        </w:rPr>
        <w:t>.</w:t>
      </w:r>
      <w:r w:rsidR="00C2132E">
        <w:rPr>
          <w:u w:val="single"/>
          <w:lang w:val="ru-RU"/>
        </w:rPr>
        <w:t>10</w:t>
      </w:r>
      <w:r w:rsidR="00407506" w:rsidRPr="00407506">
        <w:rPr>
          <w:u w:val="single"/>
          <w:lang w:val="ru-RU"/>
        </w:rPr>
        <w:t xml:space="preserve">.23 </w:t>
      </w:r>
      <w:r>
        <w:rPr>
          <w:lang w:val="ru-RU"/>
        </w:rPr>
        <w:tab/>
      </w:r>
      <w:r w:rsidR="00C2132E">
        <w:rPr>
          <w:lang w:val="ru-RU"/>
        </w:rPr>
        <w:t xml:space="preserve">    </w:t>
      </w:r>
      <w:r w:rsidR="00F20350">
        <w:rPr>
          <w:lang w:val="ru-RU"/>
        </w:rPr>
        <w:t xml:space="preserve">Номер прошедшей </w:t>
      </w:r>
      <w:proofErr w:type="gramStart"/>
      <w:r w:rsidR="00F20350">
        <w:rPr>
          <w:lang w:val="ru-RU"/>
        </w:rPr>
        <w:t>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proofErr w:type="gramEnd"/>
      <w:r w:rsidR="00C2132E">
        <w:rPr>
          <w:u w:val="single"/>
          <w:lang w:val="ru-RU"/>
        </w:rPr>
        <w:t>3</w:t>
      </w:r>
      <w:r w:rsidR="00407506" w:rsidRPr="00407506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C2132E">
        <w:rPr>
          <w:u w:val="single"/>
          <w:lang w:val="ru-RU"/>
        </w:rPr>
        <w:t>25</w:t>
      </w:r>
      <w:r w:rsidR="00407506" w:rsidRPr="00407506">
        <w:rPr>
          <w:u w:val="single"/>
          <w:lang w:val="ru-RU"/>
        </w:rPr>
        <w:t>.</w:t>
      </w:r>
      <w:r w:rsidR="00D21D45">
        <w:rPr>
          <w:u w:val="single"/>
          <w:lang w:val="ru-RU"/>
        </w:rPr>
        <w:t>10</w:t>
      </w:r>
      <w:r w:rsidR="00407506" w:rsidRPr="00407506">
        <w:rPr>
          <w:u w:val="single"/>
          <w:lang w:val="ru-RU"/>
        </w:rPr>
        <w:t>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C2132E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14D5116C" w:rsidR="00BB2341" w:rsidRDefault="00BC5823">
            <w:pPr>
              <w:pStyle w:val="TableContents"/>
              <w:rPr>
                <w:b/>
                <w:bCs/>
                <w:lang w:val="ru-RU"/>
              </w:rPr>
            </w:pPr>
            <w:r w:rsidRPr="00BC5823">
              <w:rPr>
                <w:rFonts w:eastAsia="Microsoft YaHei" w:cs="Times New Roman"/>
                <w:b/>
                <w:bCs/>
                <w:lang w:val="ru-RU"/>
              </w:rPr>
              <w:t>Регулярные выражения в реальных задачах</w:t>
            </w:r>
          </w:p>
        </w:tc>
      </w:tr>
      <w:tr w:rsidR="00BB2341" w:rsidRPr="00C2132E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027EB5F1" w:rsidR="00BB2341" w:rsidRPr="001B31C1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  <w:proofErr w:type="spellStart"/>
            <w:r w:rsidR="00BC5823" w:rsidRPr="00BC5823">
              <w:t>oshurkovata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419C0064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BC5823">
              <w:rPr>
                <w:lang w:val="ru-RU"/>
              </w:rPr>
              <w:t>5</w:t>
            </w:r>
            <w:r w:rsidRPr="00FB2114">
              <w:rPr>
                <w:lang w:val="ru-RU"/>
              </w:rPr>
              <w:t>"</w:t>
            </w:r>
            <w:r w:rsidR="00FB2114">
              <w:rPr>
                <w:lang w:val="ru-RU"/>
              </w:rPr>
              <w:t xml:space="preserve"> </w:t>
            </w:r>
            <w:r w:rsidR="00BC5823">
              <w:rPr>
                <w:lang w:val="ru-RU"/>
              </w:rPr>
              <w:t>октября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C2132E">
              <w:rPr>
                <w:lang w:val="ru-RU"/>
              </w:rPr>
              <w:t>3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490B7746" w:rsidR="00BB2341" w:rsidRPr="00FB2114" w:rsidRDefault="00C2132E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BC5823">
              <w:rPr>
                <w:lang w:val="ru-RU"/>
              </w:rPr>
              <w:t>570</w:t>
            </w:r>
            <w:r w:rsidR="00D03F27">
              <w:rPr>
                <w:lang w:val="ru-RU"/>
              </w:rPr>
              <w:t xml:space="preserve"> слов</w:t>
            </w:r>
          </w:p>
        </w:tc>
      </w:tr>
      <w:tr w:rsidR="00BB2341" w:rsidRPr="00C2132E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252E4262" w:rsidR="00BB2341" w:rsidRPr="00D21D45" w:rsidRDefault="00BC5823">
            <w:pPr>
              <w:pStyle w:val="TableContents"/>
              <w:rPr>
                <w:i/>
                <w:iCs/>
                <w:lang w:val="ru-RU"/>
              </w:rPr>
            </w:pPr>
            <w:r w:rsidRPr="00BC5823">
              <w:rPr>
                <w:i/>
                <w:iCs/>
                <w:lang w:val="ru-RU"/>
              </w:rPr>
              <w:t>https://habr.com/ru/companies/rosbank/articles/765538/</w:t>
            </w:r>
          </w:p>
        </w:tc>
      </w:tr>
      <w:tr w:rsidR="00BB2341" w:rsidRPr="00C2132E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1B31C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E2F075E" w14:textId="743D253D" w:rsidR="00BB2341" w:rsidRPr="003A562C" w:rsidRDefault="009E603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Регулярные выражения, </w:t>
            </w:r>
            <w:r w:rsidR="003A562C">
              <w:rPr>
                <w:lang w:val="ru-RU"/>
              </w:rPr>
              <w:t xml:space="preserve">базы данных, программирование, </w:t>
            </w:r>
            <w:r w:rsidR="003A562C">
              <w:t>SQL</w:t>
            </w:r>
          </w:p>
          <w:p w14:paraId="7D3A900A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C2132E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59BD0A99" w14:textId="77777777" w:rsidR="009E6038" w:rsidRDefault="00BC5823" w:rsidP="00BC582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Регулярные выражения необходимы в аналитике данных и программировании.</w:t>
            </w:r>
          </w:p>
          <w:p w14:paraId="1EC11AE4" w14:textId="77777777" w:rsidR="00BC5823" w:rsidRDefault="00BC5823" w:rsidP="00BC582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работе с регулярными выражениями выделяют следующие инструменты: символьные классы, символы начала и конца строки, наборы и диапазоны, квантификаторы и группы.</w:t>
            </w:r>
          </w:p>
          <w:p w14:paraId="119347F0" w14:textId="6438AB5D" w:rsidR="00BC5823" w:rsidRDefault="003A562C" w:rsidP="00BC582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На практике работа с регулярными выражениями часто выполняется</w:t>
            </w:r>
            <w:r w:rsidRPr="003A562C">
              <w:rPr>
                <w:lang w:val="ru-RU"/>
              </w:rPr>
              <w:t xml:space="preserve"> средствами базы данных на языке PL/SQL</w:t>
            </w:r>
            <w:r>
              <w:rPr>
                <w:lang w:val="ru-RU"/>
              </w:rPr>
              <w:t>.</w:t>
            </w:r>
          </w:p>
          <w:p w14:paraId="6D12E7F3" w14:textId="0002F6CF" w:rsidR="00912FF7" w:rsidRDefault="00912FF7" w:rsidP="00BC582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Запросы в базах данных с использованием регулярных выражений позволяет удобнее определять соответствия, находить совпадения и устанавливать </w:t>
            </w:r>
            <w:proofErr w:type="spellStart"/>
            <w:r>
              <w:rPr>
                <w:lang w:val="ru-RU"/>
              </w:rPr>
              <w:t>сложнве</w:t>
            </w:r>
            <w:proofErr w:type="spellEnd"/>
            <w:r>
              <w:rPr>
                <w:lang w:val="ru-RU"/>
              </w:rPr>
              <w:t xml:space="preserve"> правила отбора.</w:t>
            </w:r>
          </w:p>
          <w:p w14:paraId="323199F1" w14:textId="77777777" w:rsidR="003A562C" w:rsidRDefault="003A562C" w:rsidP="00BC582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регулярных выражений </w:t>
            </w:r>
            <w:r w:rsidRPr="003A562C">
              <w:rPr>
                <w:lang w:val="ru-RU"/>
              </w:rPr>
              <w:t>позволяет найти ошибку быстрее, чем подход с алгоритмом, содержащим большое количество итераций проверки.</w:t>
            </w:r>
          </w:p>
          <w:p w14:paraId="4F372111" w14:textId="5DBA6237" w:rsidR="003A562C" w:rsidRPr="003A562C" w:rsidRDefault="003A562C" w:rsidP="003A562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3A562C">
              <w:rPr>
                <w:lang w:val="ru-RU"/>
              </w:rPr>
              <w:t>егуляр</w:t>
            </w:r>
            <w:r>
              <w:rPr>
                <w:lang w:val="ru-RU"/>
              </w:rPr>
              <w:t>ки</w:t>
            </w:r>
            <w:r w:rsidRPr="003A562C">
              <w:rPr>
                <w:lang w:val="ru-RU"/>
              </w:rPr>
              <w:t xml:space="preserve"> позволя</w:t>
            </w:r>
            <w:r>
              <w:rPr>
                <w:lang w:val="ru-RU"/>
              </w:rPr>
              <w:t>ю</w:t>
            </w:r>
            <w:r w:rsidRPr="003A562C">
              <w:rPr>
                <w:lang w:val="ru-RU"/>
              </w:rPr>
              <w:t>т достаточно технично взаимодействовать с лог</w:t>
            </w:r>
            <w:r>
              <w:rPr>
                <w:lang w:val="ru-RU"/>
              </w:rPr>
              <w:t>-файлами.</w:t>
            </w:r>
          </w:p>
        </w:tc>
      </w:tr>
      <w:tr w:rsidR="00BB2341" w:rsidRPr="00C2132E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04A48DB" w14:textId="77777777" w:rsidR="00D86753" w:rsidRDefault="00BC582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BC5823">
              <w:rPr>
                <w:lang w:val="ru-RU"/>
              </w:rPr>
              <w:t>Возможность решения широкого спектра задач.</w:t>
            </w:r>
          </w:p>
          <w:p w14:paraId="36653519" w14:textId="77777777" w:rsidR="00BC5823" w:rsidRDefault="00BC582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proofErr w:type="gramStart"/>
            <w:r w:rsidRPr="00BC5823">
              <w:rPr>
                <w:lang w:val="ru-RU"/>
              </w:rPr>
              <w:t>Кросс-</w:t>
            </w:r>
            <w:proofErr w:type="spellStart"/>
            <w:r w:rsidRPr="00BC5823">
              <w:rPr>
                <w:lang w:val="ru-RU"/>
              </w:rPr>
              <w:t>платформенность</w:t>
            </w:r>
            <w:proofErr w:type="spellEnd"/>
            <w:proofErr w:type="gramEnd"/>
            <w:r w:rsidRPr="00BC5823">
              <w:rPr>
                <w:lang w:val="ru-RU"/>
              </w:rPr>
              <w:t>.</w:t>
            </w:r>
          </w:p>
          <w:p w14:paraId="5D37E0E0" w14:textId="3024C4C3" w:rsidR="00BC5823" w:rsidRDefault="00BC582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Быстрое и удобное решение задач при работе с текстом.</w:t>
            </w:r>
          </w:p>
        </w:tc>
      </w:tr>
      <w:tr w:rsidR="00BB2341" w:rsidRPr="00C2132E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870B47" w14:textId="663BF4CE" w:rsidR="00AC283E" w:rsidRDefault="003A562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Ограниченная и узконаправленная функциональность.</w:t>
            </w:r>
          </w:p>
          <w:p w14:paraId="618F4DE0" w14:textId="77777777" w:rsidR="003A562C" w:rsidRDefault="003A562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прочтения и работы без соответствующих знаний.</w:t>
            </w:r>
          </w:p>
          <w:p w14:paraId="71CFA55D" w14:textId="1CB0C264" w:rsidR="003A562C" w:rsidRPr="00616AC6" w:rsidRDefault="00912FF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912FF7">
              <w:rPr>
                <w:lang w:val="ru-RU"/>
              </w:rPr>
              <w:t>Одна ошибка в регулярном выражении может привести к неправильной обработке данных или к бесконечному циклу.</w:t>
            </w:r>
          </w:p>
        </w:tc>
      </w:tr>
      <w:tr w:rsidR="00BB2341" w:rsidRPr="00C2132E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7F252" w14:textId="6F3E69F1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1A07428" w14:textId="77777777" w:rsidR="00BB2341" w:rsidRDefault="00BB2341" w:rsidP="00D21D4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5DEF777" w14:textId="6835936D" w:rsidR="00BB2341" w:rsidRDefault="00BB2341" w:rsidP="007932EB">
      <w:pPr>
        <w:pStyle w:val="Standard"/>
        <w:rPr>
          <w:lang w:val="ru-RU"/>
        </w:rPr>
      </w:pPr>
    </w:p>
    <w:p w14:paraId="6A659CF4" w14:textId="77777777" w:rsidR="00F356B9" w:rsidRPr="00616AC6" w:rsidRDefault="00F356B9" w:rsidP="007932EB">
      <w:pPr>
        <w:pStyle w:val="Standard"/>
        <w:rPr>
          <w:lang w:val="ru-RU"/>
        </w:rPr>
      </w:pPr>
    </w:p>
    <w:sectPr w:rsidR="00F356B9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BB30" w14:textId="77777777" w:rsidR="00DE755A" w:rsidRDefault="00DE755A">
      <w:r>
        <w:separator/>
      </w:r>
    </w:p>
  </w:endnote>
  <w:endnote w:type="continuationSeparator" w:id="0">
    <w:p w14:paraId="35F855D6" w14:textId="77777777" w:rsidR="00DE755A" w:rsidRDefault="00DE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FBBE" w14:textId="77777777" w:rsidR="00DE755A" w:rsidRDefault="00DE755A">
      <w:r>
        <w:separator/>
      </w:r>
    </w:p>
  </w:footnote>
  <w:footnote w:type="continuationSeparator" w:id="0">
    <w:p w14:paraId="52046C83" w14:textId="77777777" w:rsidR="00DE755A" w:rsidRDefault="00DE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1B31C1"/>
    <w:rsid w:val="002E3995"/>
    <w:rsid w:val="003A562C"/>
    <w:rsid w:val="003E1F97"/>
    <w:rsid w:val="0040677F"/>
    <w:rsid w:val="00407506"/>
    <w:rsid w:val="00475370"/>
    <w:rsid w:val="004A7A56"/>
    <w:rsid w:val="004E4D3B"/>
    <w:rsid w:val="004F63BE"/>
    <w:rsid w:val="00581127"/>
    <w:rsid w:val="00616AC6"/>
    <w:rsid w:val="0065106D"/>
    <w:rsid w:val="00664C30"/>
    <w:rsid w:val="00687863"/>
    <w:rsid w:val="006C4D53"/>
    <w:rsid w:val="007932EB"/>
    <w:rsid w:val="00817B2B"/>
    <w:rsid w:val="00820E21"/>
    <w:rsid w:val="00837A5C"/>
    <w:rsid w:val="00856BFC"/>
    <w:rsid w:val="008B168E"/>
    <w:rsid w:val="00912FF7"/>
    <w:rsid w:val="009441BB"/>
    <w:rsid w:val="00977D58"/>
    <w:rsid w:val="009A062E"/>
    <w:rsid w:val="009C16CA"/>
    <w:rsid w:val="009C4E29"/>
    <w:rsid w:val="009E6038"/>
    <w:rsid w:val="009E6EF7"/>
    <w:rsid w:val="00A2433E"/>
    <w:rsid w:val="00AC283E"/>
    <w:rsid w:val="00AF2AFC"/>
    <w:rsid w:val="00AF60B4"/>
    <w:rsid w:val="00B8060E"/>
    <w:rsid w:val="00BA76DB"/>
    <w:rsid w:val="00BB2341"/>
    <w:rsid w:val="00BC5823"/>
    <w:rsid w:val="00C05BBD"/>
    <w:rsid w:val="00C2132E"/>
    <w:rsid w:val="00C22453"/>
    <w:rsid w:val="00C6418F"/>
    <w:rsid w:val="00C73DF3"/>
    <w:rsid w:val="00D03F27"/>
    <w:rsid w:val="00D21D45"/>
    <w:rsid w:val="00D22FF4"/>
    <w:rsid w:val="00D657A6"/>
    <w:rsid w:val="00D86753"/>
    <w:rsid w:val="00DE755A"/>
    <w:rsid w:val="00E552CF"/>
    <w:rsid w:val="00EC143F"/>
    <w:rsid w:val="00F20350"/>
    <w:rsid w:val="00F356B9"/>
    <w:rsid w:val="00FB0C7D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8</cp:revision>
  <cp:lastPrinted>1899-12-31T21:00:00Z</cp:lastPrinted>
  <dcterms:created xsi:type="dcterms:W3CDTF">2023-10-10T08:53:00Z</dcterms:created>
  <dcterms:modified xsi:type="dcterms:W3CDTF">2023-10-24T17:44:00Z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