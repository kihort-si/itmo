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AE70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376E81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73B369D0" w14:textId="01F898F3" w:rsidR="007932EB" w:rsidRPr="0040750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>лекции:</w:t>
      </w:r>
      <w:r w:rsidR="00407506" w:rsidRPr="00407506">
        <w:rPr>
          <w:lang w:val="ru-RU"/>
        </w:rPr>
        <w:t xml:space="preserve"> </w:t>
      </w:r>
      <w:r w:rsidR="00AA22DA">
        <w:rPr>
          <w:u w:val="single"/>
          <w:lang w:val="ru-RU"/>
        </w:rPr>
        <w:t>08</w:t>
      </w:r>
      <w:r w:rsidR="00407506" w:rsidRPr="00407506">
        <w:rPr>
          <w:u w:val="single"/>
          <w:lang w:val="ru-RU"/>
        </w:rPr>
        <w:t>.</w:t>
      </w:r>
      <w:r w:rsidR="00C2132E">
        <w:rPr>
          <w:u w:val="single"/>
          <w:lang w:val="ru-RU"/>
        </w:rPr>
        <w:t>1</w:t>
      </w:r>
      <w:r w:rsidR="003940B0">
        <w:rPr>
          <w:u w:val="single"/>
          <w:lang w:val="ru-RU"/>
        </w:rPr>
        <w:t>1</w:t>
      </w:r>
      <w:r w:rsidR="00407506" w:rsidRPr="00407506">
        <w:rPr>
          <w:u w:val="single"/>
          <w:lang w:val="ru-RU"/>
        </w:rPr>
        <w:t>.</w:t>
      </w:r>
      <w:r w:rsidR="00AA22DA">
        <w:rPr>
          <w:u w:val="single"/>
          <w:lang w:val="ru-RU"/>
        </w:rPr>
        <w:t>23</w:t>
      </w:r>
      <w:r w:rsidR="00407506" w:rsidRPr="00407506">
        <w:rPr>
          <w:u w:val="single"/>
          <w:lang w:val="ru-RU"/>
        </w:rPr>
        <w:t xml:space="preserve"> </w:t>
      </w:r>
      <w:r>
        <w:rPr>
          <w:lang w:val="ru-RU"/>
        </w:rPr>
        <w:tab/>
      </w:r>
      <w:r w:rsidR="00C2132E">
        <w:rPr>
          <w:lang w:val="ru-RU"/>
        </w:rPr>
        <w:t xml:space="preserve">    </w:t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407506" w:rsidRPr="00407506">
        <w:rPr>
          <w:u w:val="single"/>
          <w:lang w:val="ru-RU"/>
        </w:rPr>
        <w:t xml:space="preserve"> </w:t>
      </w:r>
      <w:r w:rsidR="00FB2114">
        <w:rPr>
          <w:u w:val="single"/>
          <w:lang w:val="ru-RU"/>
        </w:rPr>
        <w:t>№</w:t>
      </w:r>
      <w:r w:rsidR="00BF043C" w:rsidRPr="00BF043C">
        <w:rPr>
          <w:u w:val="single"/>
          <w:lang w:val="ru-RU"/>
        </w:rPr>
        <w:t>5</w:t>
      </w:r>
      <w:r w:rsidR="00407506" w:rsidRPr="00407506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AA22DA">
        <w:rPr>
          <w:u w:val="single"/>
          <w:lang w:val="ru-RU"/>
        </w:rPr>
        <w:t>22</w:t>
      </w:r>
      <w:r w:rsidR="00407506" w:rsidRPr="00407506">
        <w:rPr>
          <w:u w:val="single"/>
          <w:lang w:val="ru-RU"/>
        </w:rPr>
        <w:t>.</w:t>
      </w:r>
      <w:r w:rsidR="00D21D45">
        <w:rPr>
          <w:u w:val="single"/>
          <w:lang w:val="ru-RU"/>
        </w:rPr>
        <w:t>1</w:t>
      </w:r>
      <w:r w:rsidR="003940B0">
        <w:rPr>
          <w:u w:val="single"/>
          <w:lang w:val="ru-RU"/>
        </w:rPr>
        <w:t>1</w:t>
      </w:r>
      <w:r w:rsidR="00407506" w:rsidRPr="00407506">
        <w:rPr>
          <w:u w:val="single"/>
          <w:lang w:val="ru-RU"/>
        </w:rPr>
        <w:t>.23</w:t>
      </w:r>
    </w:p>
    <w:p w14:paraId="44EF4321" w14:textId="77777777" w:rsidR="00BB2341" w:rsidRDefault="00BB2341">
      <w:pPr>
        <w:pStyle w:val="Standard"/>
        <w:jc w:val="center"/>
        <w:rPr>
          <w:lang w:val="ru-RU"/>
        </w:rPr>
      </w:pPr>
    </w:p>
    <w:p w14:paraId="29EF187D" w14:textId="2099BD88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07506" w:rsidRPr="00407506">
        <w:rPr>
          <w:u w:val="single"/>
          <w:lang w:val="ru-RU"/>
        </w:rPr>
        <w:t>Васильев</w:t>
      </w:r>
      <w:r w:rsidR="00407506">
        <w:rPr>
          <w:u w:val="single"/>
          <w:lang w:val="ru-RU"/>
        </w:rPr>
        <w:t xml:space="preserve"> Н. 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407506">
        <w:rPr>
          <w:u w:val="single"/>
        </w:rPr>
        <w:t>P</w:t>
      </w:r>
      <w:r w:rsidR="00407506" w:rsidRPr="00407506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48B4289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D845469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F043C" w14:paraId="465091EC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EF102" w14:textId="761588B6" w:rsidR="00BB2341" w:rsidRDefault="00BF043C">
            <w:pPr>
              <w:pStyle w:val="TableContents"/>
              <w:rPr>
                <w:b/>
                <w:bCs/>
                <w:lang w:val="ru-RU"/>
              </w:rPr>
            </w:pPr>
            <w:r w:rsidRPr="00BF043C">
              <w:rPr>
                <w:b/>
                <w:bCs/>
                <w:lang w:val="ru-RU"/>
              </w:rPr>
              <w:t>C# как замена VBA в Excel</w:t>
            </w:r>
          </w:p>
        </w:tc>
      </w:tr>
      <w:tr w:rsidR="00BB2341" w:rsidRPr="007E5372" w14:paraId="369D7905" w14:textId="77777777" w:rsidTr="00FB21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DDD1" w14:textId="29121F6E" w:rsidR="00BB2341" w:rsidRPr="003D4BB5" w:rsidRDefault="004E4D3B" w:rsidP="004E4D3B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31C1">
              <w:rPr>
                <w:b/>
                <w:bCs/>
              </w:rPr>
              <w:t xml:space="preserve">ФИО автора статьи (или </w:t>
            </w:r>
            <w:r w:rsidR="001B31C1">
              <w:rPr>
                <w:b/>
                <w:bCs/>
                <w:lang w:val="en-US"/>
              </w:rPr>
              <w:t>e</w:t>
            </w:r>
            <w:r w:rsidR="001B31C1">
              <w:rPr>
                <w:b/>
                <w:bCs/>
              </w:rPr>
              <w:t>-</w:t>
            </w:r>
            <w:r w:rsidR="001B31C1">
              <w:rPr>
                <w:b/>
                <w:bCs/>
                <w:lang w:val="en-US"/>
              </w:rPr>
              <w:t>mail</w:t>
            </w:r>
            <w:r w:rsidR="001B31C1">
              <w:rPr>
                <w:b/>
                <w:bCs/>
              </w:rPr>
              <w:t>)</w:t>
            </w:r>
            <w:r w:rsidR="001B31C1">
              <w:rPr>
                <w:b/>
                <w:bCs/>
              </w:rPr>
              <w:br/>
            </w:r>
            <w:r w:rsidR="001B31C1" w:rsidRPr="0065106D">
              <w:t xml:space="preserve"> </w:t>
            </w:r>
            <w:r w:rsidR="00BF043C" w:rsidRPr="00BF043C">
              <w:t>ru_vds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45A6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C8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E4D3B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1C235541" w14:textId="4B0E8801" w:rsidR="00BB2341" w:rsidRPr="00FB2114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Pr="00FB2114">
              <w:rPr>
                <w:lang w:val="ru-RU"/>
              </w:rPr>
              <w:t>"</w:t>
            </w:r>
            <w:r w:rsidR="003D4BB5">
              <w:t>2</w:t>
            </w:r>
            <w:r w:rsidR="00BF043C">
              <w:rPr>
                <w:lang w:val="ru-RU"/>
              </w:rPr>
              <w:t>6</w:t>
            </w:r>
            <w:r w:rsidRPr="00FB2114">
              <w:rPr>
                <w:lang w:val="ru-RU"/>
              </w:rPr>
              <w:t>"</w:t>
            </w:r>
            <w:r w:rsidR="00B11B06">
              <w:rPr>
                <w:lang w:val="ru-RU"/>
              </w:rPr>
              <w:t>апреля</w:t>
            </w:r>
            <w:r w:rsidR="00FB2114">
              <w:rPr>
                <w:lang w:val="ru-RU"/>
              </w:rPr>
              <w:t xml:space="preserve"> </w:t>
            </w:r>
            <w:r w:rsidRPr="00FB2114">
              <w:rPr>
                <w:lang w:val="ru-RU"/>
              </w:rPr>
              <w:t>20</w:t>
            </w:r>
            <w:r w:rsidR="00FC2FA9" w:rsidRPr="00FB2114">
              <w:rPr>
                <w:lang w:val="ru-RU"/>
              </w:rPr>
              <w:t>2</w:t>
            </w:r>
            <w:r w:rsidR="00BF043C">
              <w:rPr>
                <w:lang w:val="ru-RU"/>
              </w:rPr>
              <w:t>3</w:t>
            </w:r>
            <w:r w:rsidRPr="00FB2114"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8A5C0F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60FA5CD3" w14:textId="77777777" w:rsidR="00BB2341" w:rsidRPr="00FB2114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B2114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FC7FF63" w14:textId="146C785E" w:rsidR="00BB2341" w:rsidRPr="00FB2114" w:rsidRDefault="0062026B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2319 </w:t>
            </w:r>
            <w:r w:rsidR="00D03F27">
              <w:rPr>
                <w:lang w:val="ru-RU"/>
              </w:rPr>
              <w:t>слов</w:t>
            </w:r>
          </w:p>
        </w:tc>
      </w:tr>
      <w:tr w:rsidR="00BB2341" w:rsidRPr="007E5372" w14:paraId="3808FAED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878A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B787AB9" w14:textId="3B037AE1" w:rsidR="00BB2341" w:rsidRPr="00D21D45" w:rsidRDefault="00BF043C">
            <w:pPr>
              <w:pStyle w:val="TableContents"/>
              <w:rPr>
                <w:i/>
                <w:iCs/>
                <w:lang w:val="ru-RU"/>
              </w:rPr>
            </w:pPr>
            <w:r w:rsidRPr="00BF043C">
              <w:rPr>
                <w:i/>
                <w:iCs/>
                <w:lang w:val="ru-RU"/>
              </w:rPr>
              <w:t>https://habr.com/ru/companies/ruvds/articles/731770/</w:t>
            </w:r>
          </w:p>
        </w:tc>
      </w:tr>
      <w:tr w:rsidR="00BB2341" w:rsidRPr="00BF043C" w14:paraId="4AB4C93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F2945" w14:textId="77777777" w:rsidR="00BB2341" w:rsidRPr="001B31C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D3A900A" w14:textId="3F286C07" w:rsidR="00BB2341" w:rsidRPr="00BF043C" w:rsidRDefault="00BF043C" w:rsidP="003D4BB5">
            <w:pPr>
              <w:pStyle w:val="TableContents"/>
            </w:pPr>
            <w:r>
              <w:t xml:space="preserve">C#, </w:t>
            </w:r>
            <w:r w:rsidRPr="00BF043C">
              <w:t>Visual Basic for Applications</w:t>
            </w:r>
            <w:r>
              <w:t>, Microsoft Office, .NET</w:t>
            </w:r>
          </w:p>
        </w:tc>
      </w:tr>
      <w:tr w:rsidR="00BB2341" w:rsidRPr="007E5372" w14:paraId="10FC57A1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9921DF" w14:textId="77777777" w:rsidR="00BB2341" w:rsidRPr="00044BF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7D0CBF6E" w14:textId="173133DA" w:rsidR="00C344C1" w:rsidRDefault="005352B9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Microsoft</w:t>
            </w:r>
            <w:r w:rsidRPr="005352B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предлагает использовать </w:t>
            </w:r>
            <w:r>
              <w:t>JavaScript</w:t>
            </w:r>
            <w:r w:rsidRPr="005352B9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создания среды разработки для своего офисного пакета.</w:t>
            </w:r>
          </w:p>
          <w:p w14:paraId="0A1FAECF" w14:textId="77777777" w:rsidR="00365858" w:rsidRDefault="005352B9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Язык </w:t>
            </w:r>
            <w:r>
              <w:t>C</w:t>
            </w:r>
            <w:r w:rsidRPr="005352B9">
              <w:rPr>
                <w:lang w:val="ru-RU"/>
              </w:rPr>
              <w:t xml:space="preserve"># </w:t>
            </w:r>
            <w:r>
              <w:rPr>
                <w:lang w:val="ru-RU"/>
              </w:rPr>
              <w:t xml:space="preserve">предлагает все те же возможности, что есть у </w:t>
            </w:r>
            <w:r>
              <w:t>VBA</w:t>
            </w:r>
            <w:r>
              <w:rPr>
                <w:lang w:val="ru-RU"/>
              </w:rPr>
              <w:t>, при этом имеет дополнительную функциональность.</w:t>
            </w:r>
          </w:p>
          <w:p w14:paraId="1E77B66B" w14:textId="77777777" w:rsidR="005352B9" w:rsidRDefault="005352B9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Использование программирования внутри офисных программ позволяет автоматизировать запросы данных, форматирование строк и обновления в таблицах.</w:t>
            </w:r>
          </w:p>
          <w:p w14:paraId="4A4E3BF6" w14:textId="77777777" w:rsidR="005352B9" w:rsidRDefault="00AA22DA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C</w:t>
            </w:r>
            <w:r w:rsidRPr="00AA22DA">
              <w:rPr>
                <w:lang w:val="ru-RU"/>
              </w:rPr>
              <w:t xml:space="preserve"># </w:t>
            </w:r>
            <w:r>
              <w:rPr>
                <w:lang w:val="ru-RU"/>
              </w:rPr>
              <w:t>обеспечивает возможность создания новых контекстных меню, элементов управления, горячие клавиши.</w:t>
            </w:r>
          </w:p>
          <w:p w14:paraId="1CBCFB19" w14:textId="77777777" w:rsidR="00AA22DA" w:rsidRDefault="00AA22DA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Поскольку </w:t>
            </w:r>
            <w:r>
              <w:t>C</w:t>
            </w:r>
            <w:r w:rsidRPr="00AA22DA">
              <w:rPr>
                <w:lang w:val="ru-RU"/>
              </w:rPr>
              <w:t xml:space="preserve"># </w:t>
            </w:r>
            <w:r>
              <w:rPr>
                <w:lang w:val="ru-RU"/>
              </w:rPr>
              <w:t xml:space="preserve">является </w:t>
            </w:r>
            <w:r w:rsidRPr="00AA22DA">
              <w:rPr>
                <w:lang w:val="ru-RU"/>
              </w:rPr>
              <w:t>.NET-ориентированным язык</w:t>
            </w:r>
            <w:r>
              <w:rPr>
                <w:lang w:val="ru-RU"/>
              </w:rPr>
              <w:t xml:space="preserve">ом, он </w:t>
            </w:r>
            <w:r w:rsidRPr="00AA22DA">
              <w:rPr>
                <w:lang w:val="ru-RU"/>
              </w:rPr>
              <w:t>содержит всевозможную функциональность, которая может быть полезна в Excel</w:t>
            </w:r>
            <w:r>
              <w:rPr>
                <w:lang w:val="ru-RU"/>
              </w:rPr>
              <w:t>.</w:t>
            </w:r>
          </w:p>
          <w:p w14:paraId="05762A3F" w14:textId="77777777" w:rsidR="00AA22DA" w:rsidRDefault="00AA22DA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Кроме </w:t>
            </w:r>
            <w:r>
              <w:t>C</w:t>
            </w:r>
            <w:r w:rsidRPr="00AA22DA">
              <w:rPr>
                <w:lang w:val="ru-RU"/>
              </w:rPr>
              <w:t>#</w:t>
            </w:r>
            <w:r>
              <w:rPr>
                <w:lang w:val="ru-RU"/>
              </w:rPr>
              <w:t xml:space="preserve"> возможно использовать </w:t>
            </w:r>
            <w:r w:rsidRPr="00AA22DA">
              <w:rPr>
                <w:lang w:val="ru-RU"/>
              </w:rPr>
              <w:t>VB.NET</w:t>
            </w:r>
            <w:r>
              <w:rPr>
                <w:lang w:val="ru-RU"/>
              </w:rPr>
              <w:t>.</w:t>
            </w:r>
          </w:p>
          <w:p w14:paraId="105AF33F" w14:textId="77777777" w:rsidR="00AA22DA" w:rsidRDefault="00AA22DA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AA22DA">
              <w:rPr>
                <w:lang w:val="ru-RU"/>
              </w:rPr>
              <w:t>Одно из основных преимуществ C# и .NET — это возможность использования готовых библиотек и пакетов из экосистемы .NET</w:t>
            </w:r>
            <w:r>
              <w:rPr>
                <w:lang w:val="ru-RU"/>
              </w:rPr>
              <w:t>.</w:t>
            </w:r>
          </w:p>
          <w:p w14:paraId="4F372111" w14:textId="140DA0FF" w:rsidR="00AA22DA" w:rsidRPr="003A562C" w:rsidRDefault="00AA22DA" w:rsidP="00E12EA3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AA22DA">
              <w:rPr>
                <w:lang w:val="ru-RU"/>
              </w:rPr>
              <w:t>строенный отладчик .NET</w:t>
            </w:r>
            <w:r>
              <w:rPr>
                <w:lang w:val="ru-RU"/>
              </w:rPr>
              <w:t xml:space="preserve"> позволяет использовать режим отладки для </w:t>
            </w:r>
            <w:r>
              <w:t>C</w:t>
            </w:r>
            <w:r w:rsidRPr="00AA22DA">
              <w:rPr>
                <w:lang w:val="ru-RU"/>
              </w:rPr>
              <w:t>#</w:t>
            </w:r>
            <w:r>
              <w:rPr>
                <w:lang w:val="ru-RU"/>
              </w:rPr>
              <w:t xml:space="preserve"> при работе с большими блоками кода.</w:t>
            </w:r>
          </w:p>
        </w:tc>
      </w:tr>
      <w:tr w:rsidR="00BB2341" w:rsidRPr="007E5372" w14:paraId="43BAD5EE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BA75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1489065" w14:textId="273643AD" w:rsidR="00C502FA" w:rsidRPr="00C502FA" w:rsidRDefault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3371C5">
              <w:rPr>
                <w:lang w:val="ru-RU"/>
              </w:rPr>
              <w:t>C# является компилируемым языком программирования, что может привести к улучшению производительности в сравнении с интерпретируемым VBA.</w:t>
            </w:r>
          </w:p>
          <w:p w14:paraId="5C1520A8" w14:textId="5D0C512B" w:rsidR="00E12EA3" w:rsidRDefault="00BF043C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C</w:t>
            </w:r>
            <w:r w:rsidRPr="00BF043C">
              <w:rPr>
                <w:lang w:val="ru-RU"/>
              </w:rPr>
              <w:t xml:space="preserve"># </w:t>
            </w:r>
            <w:r w:rsidR="00C502FA">
              <w:rPr>
                <w:lang w:val="ru-RU"/>
              </w:rPr>
              <w:t>активно развивается и поддерживает новые технологии в отличие от</w:t>
            </w:r>
            <w:r>
              <w:rPr>
                <w:lang w:val="ru-RU"/>
              </w:rPr>
              <w:t xml:space="preserve"> </w:t>
            </w:r>
            <w:r>
              <w:t>VBA</w:t>
            </w:r>
            <w:r w:rsidRPr="00BF043C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поддержка которого сокращается.</w:t>
            </w:r>
          </w:p>
          <w:p w14:paraId="5D37E0E0" w14:textId="30E97D17" w:rsidR="00BF043C" w:rsidRDefault="00BF043C" w:rsidP="003371C5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более </w:t>
            </w:r>
            <w:r w:rsidR="003371C5">
              <w:rPr>
                <w:lang w:val="ru-RU"/>
              </w:rPr>
              <w:t>современного и развитого языка даёт возможность использовать более современные технологии.</w:t>
            </w:r>
            <w:r w:rsidR="00952964">
              <w:rPr>
                <w:lang w:val="ru-RU"/>
              </w:rPr>
              <w:t xml:space="preserve"> </w:t>
            </w:r>
          </w:p>
        </w:tc>
      </w:tr>
      <w:tr w:rsidR="00BB2341" w:rsidRPr="007E5372" w14:paraId="4607DA8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DC2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FE1989E" w14:textId="77777777" w:rsidR="00365858" w:rsidRDefault="00BF043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BF043C">
              <w:rPr>
                <w:lang w:val="ru-RU"/>
              </w:rPr>
              <w:t>же существу</w:t>
            </w:r>
            <w:r>
              <w:rPr>
                <w:lang w:val="ru-RU"/>
              </w:rPr>
              <w:t>ет</w:t>
            </w:r>
            <w:r w:rsidRPr="00BF043C">
              <w:rPr>
                <w:lang w:val="ru-RU"/>
              </w:rPr>
              <w:t xml:space="preserve"> возможность использования кроме VBA любого скриптового языка, например</w:t>
            </w:r>
            <w:r w:rsidRPr="00BF043C">
              <w:rPr>
                <w:lang w:val="ru-RU"/>
              </w:rPr>
              <w:t xml:space="preserve"> </w:t>
            </w:r>
            <w:r>
              <w:t>Python</w:t>
            </w:r>
            <w:r w:rsidRPr="00BF043C">
              <w:rPr>
                <w:lang w:val="ru-RU"/>
              </w:rPr>
              <w:t>, с уже готовым менеджером пакетов</w:t>
            </w:r>
            <w:r w:rsidR="003371C5">
              <w:rPr>
                <w:lang w:val="ru-RU"/>
              </w:rPr>
              <w:t>.</w:t>
            </w:r>
          </w:p>
          <w:p w14:paraId="23043E57" w14:textId="77777777" w:rsidR="003371C5" w:rsidRDefault="003371C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t>C</w:t>
            </w:r>
            <w:r w:rsidRPr="003371C5">
              <w:rPr>
                <w:lang w:val="ru-RU"/>
              </w:rPr>
              <w:t xml:space="preserve"># </w:t>
            </w:r>
            <w:r>
              <w:rPr>
                <w:lang w:val="ru-RU"/>
              </w:rPr>
              <w:t xml:space="preserve">сложнее и обширнее, чем </w:t>
            </w:r>
            <w:r w:rsidRPr="003371C5">
              <w:rPr>
                <w:lang w:val="ru-RU"/>
              </w:rPr>
              <w:t>VBA</w:t>
            </w:r>
            <w:r>
              <w:rPr>
                <w:lang w:val="ru-RU"/>
              </w:rPr>
              <w:t>, поэтому потребуется тратить больше ресурсов и времени, чтобы написать макрос.</w:t>
            </w:r>
          </w:p>
          <w:p w14:paraId="71CFA55D" w14:textId="4E003814" w:rsidR="003371C5" w:rsidRPr="00616AC6" w:rsidRDefault="003371C5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Если подобный переход состоится, то, скорее всего, без поддержки обратной совместимости, соответственно появится необходимость переводить уже существующие макросы.</w:t>
            </w:r>
          </w:p>
        </w:tc>
      </w:tr>
      <w:tr w:rsidR="00BB2341" w:rsidRPr="007E5372" w14:paraId="1394FDF2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7F252" w14:textId="6F3E69F1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1A07428" w14:textId="77777777" w:rsidR="00BB2341" w:rsidRDefault="00BB2341" w:rsidP="00D21D45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55DEF777" w14:textId="6835936D" w:rsidR="00BB2341" w:rsidRDefault="00BB2341" w:rsidP="007932EB">
      <w:pPr>
        <w:pStyle w:val="Standard"/>
        <w:rPr>
          <w:lang w:val="ru-RU"/>
        </w:rPr>
      </w:pPr>
    </w:p>
    <w:p w14:paraId="6A659CF4" w14:textId="77777777" w:rsidR="00F356B9" w:rsidRPr="00616AC6" w:rsidRDefault="00F356B9" w:rsidP="007932EB">
      <w:pPr>
        <w:pStyle w:val="Standard"/>
        <w:rPr>
          <w:lang w:val="ru-RU"/>
        </w:rPr>
      </w:pPr>
    </w:p>
    <w:sectPr w:rsidR="00F356B9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9B20" w14:textId="77777777" w:rsidR="001E54DD" w:rsidRDefault="001E54DD">
      <w:r>
        <w:separator/>
      </w:r>
    </w:p>
  </w:endnote>
  <w:endnote w:type="continuationSeparator" w:id="0">
    <w:p w14:paraId="341CFD32" w14:textId="77777777" w:rsidR="001E54DD" w:rsidRDefault="001E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112D" w14:textId="77777777" w:rsidR="001E54DD" w:rsidRDefault="001E54DD">
      <w:r>
        <w:separator/>
      </w:r>
    </w:p>
  </w:footnote>
  <w:footnote w:type="continuationSeparator" w:id="0">
    <w:p w14:paraId="4592F5CB" w14:textId="77777777" w:rsidR="001E54DD" w:rsidRDefault="001E5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4BF8"/>
    <w:rsid w:val="000949B7"/>
    <w:rsid w:val="000A4623"/>
    <w:rsid w:val="000B2500"/>
    <w:rsid w:val="001B31C1"/>
    <w:rsid w:val="001E54DD"/>
    <w:rsid w:val="002D60E6"/>
    <w:rsid w:val="002E3995"/>
    <w:rsid w:val="003371C5"/>
    <w:rsid w:val="00365858"/>
    <w:rsid w:val="003940B0"/>
    <w:rsid w:val="003A562C"/>
    <w:rsid w:val="003D4BB5"/>
    <w:rsid w:val="003E1F97"/>
    <w:rsid w:val="0040677F"/>
    <w:rsid w:val="00407506"/>
    <w:rsid w:val="00475370"/>
    <w:rsid w:val="004A7A56"/>
    <w:rsid w:val="004E4D3B"/>
    <w:rsid w:val="004F63BE"/>
    <w:rsid w:val="005352B9"/>
    <w:rsid w:val="00581127"/>
    <w:rsid w:val="00616AC6"/>
    <w:rsid w:val="0062026B"/>
    <w:rsid w:val="0065106D"/>
    <w:rsid w:val="00664C30"/>
    <w:rsid w:val="00687863"/>
    <w:rsid w:val="006C4D53"/>
    <w:rsid w:val="007932EB"/>
    <w:rsid w:val="007E5372"/>
    <w:rsid w:val="00817B2B"/>
    <w:rsid w:val="00820E21"/>
    <w:rsid w:val="00837A5C"/>
    <w:rsid w:val="00856BFC"/>
    <w:rsid w:val="008775D8"/>
    <w:rsid w:val="008B168E"/>
    <w:rsid w:val="00912FF7"/>
    <w:rsid w:val="009441BB"/>
    <w:rsid w:val="00952964"/>
    <w:rsid w:val="00977D58"/>
    <w:rsid w:val="009A062E"/>
    <w:rsid w:val="009C16CA"/>
    <w:rsid w:val="009C4E29"/>
    <w:rsid w:val="009E6038"/>
    <w:rsid w:val="009E6EF7"/>
    <w:rsid w:val="00A2433E"/>
    <w:rsid w:val="00AA22DA"/>
    <w:rsid w:val="00AC283E"/>
    <w:rsid w:val="00AF2AFC"/>
    <w:rsid w:val="00AF60B4"/>
    <w:rsid w:val="00B11B06"/>
    <w:rsid w:val="00B8060E"/>
    <w:rsid w:val="00BA76DB"/>
    <w:rsid w:val="00BB2341"/>
    <w:rsid w:val="00BC5823"/>
    <w:rsid w:val="00BF043C"/>
    <w:rsid w:val="00C05BBD"/>
    <w:rsid w:val="00C208EC"/>
    <w:rsid w:val="00C2132E"/>
    <w:rsid w:val="00C22453"/>
    <w:rsid w:val="00C344C1"/>
    <w:rsid w:val="00C502FA"/>
    <w:rsid w:val="00C6418F"/>
    <w:rsid w:val="00C73DF3"/>
    <w:rsid w:val="00D03F27"/>
    <w:rsid w:val="00D21D45"/>
    <w:rsid w:val="00D22FF4"/>
    <w:rsid w:val="00D657A6"/>
    <w:rsid w:val="00D86753"/>
    <w:rsid w:val="00DE755A"/>
    <w:rsid w:val="00E12EA3"/>
    <w:rsid w:val="00E552CF"/>
    <w:rsid w:val="00EC143F"/>
    <w:rsid w:val="00EE592D"/>
    <w:rsid w:val="00F20350"/>
    <w:rsid w:val="00F356B9"/>
    <w:rsid w:val="00FB0C7D"/>
    <w:rsid w:val="00FB211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27C134"/>
  <w15:chartTrackingRefBased/>
  <w15:docId w15:val="{8E81F39C-1EFA-4316-9C33-7408844B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3025DC7-F191-44E9-92DD-281E4B9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Nikita Vasilev</cp:lastModifiedBy>
  <cp:revision>3</cp:revision>
  <cp:lastPrinted>1899-12-31T21:00:00Z</cp:lastPrinted>
  <dcterms:created xsi:type="dcterms:W3CDTF">2023-11-21T09:16:00Z</dcterms:created>
  <dcterms:modified xsi:type="dcterms:W3CDTF">2023-11-21T10:23:00Z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