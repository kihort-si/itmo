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5E2056DF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3940B0">
        <w:rPr>
          <w:u w:val="single"/>
          <w:lang w:val="ru-RU"/>
        </w:rPr>
        <w:t>25</w:t>
      </w:r>
      <w:r w:rsidR="00407506" w:rsidRPr="00407506">
        <w:rPr>
          <w:u w:val="single"/>
          <w:lang w:val="ru-RU"/>
        </w:rPr>
        <w:t>.</w:t>
      </w:r>
      <w:r w:rsidR="00C2132E">
        <w:rPr>
          <w:u w:val="single"/>
          <w:lang w:val="ru-RU"/>
        </w:rPr>
        <w:t>1</w:t>
      </w:r>
      <w:r w:rsidR="003940B0">
        <w:rPr>
          <w:u w:val="single"/>
          <w:lang w:val="ru-RU"/>
        </w:rPr>
        <w:t>1</w:t>
      </w:r>
      <w:r w:rsidR="00407506" w:rsidRPr="00407506">
        <w:rPr>
          <w:u w:val="single"/>
          <w:lang w:val="ru-RU"/>
        </w:rPr>
        <w:t xml:space="preserve">.23 </w:t>
      </w:r>
      <w:r>
        <w:rPr>
          <w:lang w:val="ru-RU"/>
        </w:rPr>
        <w:tab/>
      </w:r>
      <w:r w:rsidR="00C2132E">
        <w:rPr>
          <w:lang w:val="ru-RU"/>
        </w:rPr>
        <w:t xml:space="preserve">    </w:t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r w:rsidR="003940B0">
        <w:rPr>
          <w:u w:val="single"/>
          <w:lang w:val="ru-RU"/>
        </w:rPr>
        <w:t>4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940B0">
        <w:rPr>
          <w:u w:val="single"/>
          <w:lang w:val="ru-RU"/>
        </w:rPr>
        <w:t>08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</w:t>
      </w:r>
      <w:r w:rsidR="003940B0">
        <w:rPr>
          <w:u w:val="single"/>
          <w:lang w:val="ru-RU"/>
        </w:rPr>
        <w:t>1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940B0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088BC4C4" w:rsidR="00BB2341" w:rsidRDefault="00B11B06">
            <w:pPr>
              <w:pStyle w:val="TableContents"/>
              <w:rPr>
                <w:b/>
                <w:bCs/>
                <w:lang w:val="ru-RU"/>
              </w:rPr>
            </w:pPr>
            <w:r w:rsidRPr="00B11B06">
              <w:rPr>
                <w:b/>
                <w:bCs/>
                <w:lang w:val="ru-RU"/>
              </w:rPr>
              <w:t>Markdown в науке</w:t>
            </w:r>
          </w:p>
        </w:tc>
      </w:tr>
      <w:tr w:rsidR="00BB2341" w:rsidRPr="008775D8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50F383FF" w:rsidR="00BB2341" w:rsidRPr="003D4BB5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r w:rsidR="00B11B06" w:rsidRPr="00B11B06">
              <w:t>urmaas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5B6D6097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3D4BB5">
              <w:t>2</w:t>
            </w:r>
            <w:r w:rsidR="00B11B06">
              <w:t>7</w:t>
            </w:r>
            <w:r w:rsidRPr="00FB2114">
              <w:rPr>
                <w:lang w:val="ru-RU"/>
              </w:rPr>
              <w:t>"</w:t>
            </w:r>
            <w:r w:rsidR="00B11B06">
              <w:rPr>
                <w:lang w:val="ru-RU"/>
              </w:rPr>
              <w:t>апреля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E12EA3">
              <w:rPr>
                <w:lang w:val="ru-RU"/>
              </w:rPr>
              <w:t>1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658E5808" w:rsidR="00BB2341" w:rsidRPr="00FB2114" w:rsidRDefault="008775D8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BC5823">
              <w:rPr>
                <w:lang w:val="ru-RU"/>
              </w:rPr>
              <w:t>70</w:t>
            </w:r>
            <w:r w:rsidR="00D03F27">
              <w:rPr>
                <w:lang w:val="ru-RU"/>
              </w:rPr>
              <w:t xml:space="preserve"> слов</w:t>
            </w:r>
          </w:p>
        </w:tc>
      </w:tr>
      <w:tr w:rsidR="00BB2341" w:rsidRPr="008775D8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586E4D3D" w:rsidR="00BB2341" w:rsidRPr="00D21D45" w:rsidRDefault="00E12EA3">
            <w:pPr>
              <w:pStyle w:val="TableContents"/>
              <w:rPr>
                <w:i/>
                <w:iCs/>
                <w:lang w:val="ru-RU"/>
              </w:rPr>
            </w:pPr>
            <w:r w:rsidRPr="00E12EA3">
              <w:rPr>
                <w:i/>
                <w:iCs/>
                <w:lang w:val="ru-RU"/>
              </w:rPr>
              <w:t>https://habr.com/ru/companies/macloud/articles/553804/</w:t>
            </w:r>
          </w:p>
        </w:tc>
      </w:tr>
      <w:tr w:rsidR="00BB2341" w:rsidRPr="008775D8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1B31C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D3A900A" w14:textId="0FA840FB" w:rsidR="00BB2341" w:rsidRDefault="00E12EA3" w:rsidP="003D4BB5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Язык разметки</w:t>
            </w:r>
          </w:p>
        </w:tc>
      </w:tr>
      <w:tr w:rsidR="00BB2341" w:rsidRPr="008775D8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7D0CBF6E" w14:textId="49A61464" w:rsidR="00C344C1" w:rsidRDefault="00C344C1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сегодняшний день практически все печатные издания для создания математических формул и графиков используют систему компьютерной вёрстки </w:t>
            </w:r>
            <w:r>
              <w:t>TeX</w:t>
            </w:r>
            <w:r w:rsidRPr="00C344C1">
              <w:rPr>
                <w:lang w:val="ru-RU"/>
              </w:rPr>
              <w:t>.</w:t>
            </w:r>
          </w:p>
          <w:p w14:paraId="036927F5" w14:textId="0637D8F4" w:rsidR="00C344C1" w:rsidRDefault="00C344C1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Многие не готовы работать с </w:t>
            </w:r>
            <w:r>
              <w:t>LaTex</w:t>
            </w:r>
            <w:r>
              <w:rPr>
                <w:lang w:val="ru-RU"/>
              </w:rPr>
              <w:t>, поскольку своим принципом он больше походит на язык программирования, а не на текстовый редактор.</w:t>
            </w:r>
          </w:p>
          <w:p w14:paraId="3D3C97C2" w14:textId="376A1DFA" w:rsidR="003D4BB5" w:rsidRDefault="00E12EA3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E12EA3">
              <w:rPr>
                <w:lang w:val="ru-RU"/>
              </w:rPr>
              <w:t>Разметка Markdown прекрасно подходит для статических генераторов сайтов</w:t>
            </w:r>
            <w:r>
              <w:rPr>
                <w:lang w:val="ru-RU"/>
              </w:rPr>
              <w:t>.</w:t>
            </w:r>
          </w:p>
          <w:p w14:paraId="4A5B9B85" w14:textId="77777777" w:rsidR="00E12EA3" w:rsidRDefault="00E12EA3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</w:t>
            </w:r>
            <w:r>
              <w:t>Markdown</w:t>
            </w:r>
            <w:r w:rsidRPr="00E12EA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можно не только писать, но и создавать презентации, которые можно экспортировать в </w:t>
            </w:r>
            <w:r>
              <w:t>PDF</w:t>
            </w:r>
            <w:r>
              <w:rPr>
                <w:lang w:val="ru-RU"/>
              </w:rPr>
              <w:t>.</w:t>
            </w:r>
          </w:p>
          <w:p w14:paraId="3DB63785" w14:textId="77777777" w:rsidR="00C344C1" w:rsidRDefault="00365858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Markdown</w:t>
            </w:r>
            <w:r w:rsidRPr="003658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хорошо подходит для создания документации, однако этому мешает отсутствие единых стандартов.</w:t>
            </w:r>
          </w:p>
          <w:p w14:paraId="4F372111" w14:textId="160EEF66" w:rsidR="00365858" w:rsidRPr="003A562C" w:rsidRDefault="00365858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</w:t>
            </w:r>
            <w:r>
              <w:t>Markdown</w:t>
            </w:r>
            <w:r w:rsidRPr="003658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написания статей позволяет избавиться от </w:t>
            </w:r>
            <w:r w:rsidRPr="00365858">
              <w:rPr>
                <w:lang w:val="ru-RU"/>
              </w:rPr>
              <w:t>составления библиографических стилей, оформления и компоновки таблиц и рисунков</w:t>
            </w:r>
            <w:r>
              <w:rPr>
                <w:lang w:val="ru-RU"/>
              </w:rPr>
              <w:t>.</w:t>
            </w:r>
          </w:p>
        </w:tc>
      </w:tr>
      <w:tr w:rsidR="00BB2341" w:rsidRPr="008775D8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35CF2D8" w14:textId="77777777" w:rsidR="00BC5823" w:rsidRDefault="00E12EA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отличии от большинства других текстовых форматов </w:t>
            </w:r>
            <w:r>
              <w:t>Markdown</w:t>
            </w:r>
            <w:r w:rsidRPr="00E12EA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требует специальных программ для чтения (таких как </w:t>
            </w:r>
            <w:r>
              <w:t>Word</w:t>
            </w:r>
            <w:r w:rsidRPr="00E12EA3">
              <w:rPr>
                <w:lang w:val="ru-RU"/>
              </w:rPr>
              <w:t xml:space="preserve">, </w:t>
            </w:r>
            <w:r>
              <w:t>PDF</w:t>
            </w:r>
            <w:r w:rsidRPr="00E12EA3">
              <w:rPr>
                <w:lang w:val="ru-RU"/>
              </w:rPr>
              <w:t xml:space="preserve"> </w:t>
            </w:r>
            <w:r>
              <w:t>Reader</w:t>
            </w:r>
            <w:r>
              <w:rPr>
                <w:lang w:val="ru-RU"/>
              </w:rPr>
              <w:t xml:space="preserve"> и т. п.).</w:t>
            </w:r>
          </w:p>
          <w:p w14:paraId="23D3495B" w14:textId="77777777" w:rsidR="00E12EA3" w:rsidRDefault="00E12EA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Разметка в формате </w:t>
            </w:r>
            <w:r>
              <w:t>Markdown</w:t>
            </w:r>
            <w:r>
              <w:rPr>
                <w:lang w:val="ru-RU"/>
              </w:rPr>
              <w:t xml:space="preserve"> выглядит проще, чем, например, в </w:t>
            </w:r>
            <w:r>
              <w:t>LaTeX</w:t>
            </w:r>
            <w:r w:rsidRPr="00E12EA3">
              <w:rPr>
                <w:lang w:val="ru-RU"/>
              </w:rPr>
              <w:t>.</w:t>
            </w:r>
          </w:p>
          <w:p w14:paraId="5D37E0E0" w14:textId="5A8B6901" w:rsidR="00E12EA3" w:rsidRDefault="00E12EA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Из формата </w:t>
            </w:r>
            <w:r>
              <w:t>Markdown</w:t>
            </w:r>
            <w:r w:rsidRPr="00E12EA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легко конвертировать файл в </w:t>
            </w:r>
            <w:r>
              <w:t>LaTeX</w:t>
            </w:r>
            <w:r w:rsidRPr="00E12E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E12EA3">
              <w:rPr>
                <w:lang w:val="ru-RU"/>
              </w:rPr>
              <w:t xml:space="preserve"> </w:t>
            </w:r>
            <w:r>
              <w:t>PDF</w:t>
            </w:r>
            <w:r w:rsidRPr="00E12EA3">
              <w:rPr>
                <w:lang w:val="ru-RU"/>
              </w:rPr>
              <w:t>.</w:t>
            </w:r>
          </w:p>
        </w:tc>
      </w:tr>
      <w:tr w:rsidR="00BB2341" w:rsidRPr="008775D8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CA12D7C" w14:textId="77777777" w:rsidR="003A562C" w:rsidRDefault="00E12EA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Большинство современных научных журналов принимают статьи только в форматах </w:t>
            </w:r>
            <w:r>
              <w:t>LaTeX</w:t>
            </w:r>
            <w:r>
              <w:rPr>
                <w:lang w:val="ru-RU"/>
              </w:rPr>
              <w:t xml:space="preserve"> или </w:t>
            </w:r>
            <w:r>
              <w:t>Word</w:t>
            </w:r>
            <w:r>
              <w:rPr>
                <w:lang w:val="ru-RU"/>
              </w:rPr>
              <w:t>.</w:t>
            </w:r>
          </w:p>
          <w:p w14:paraId="44FD24C9" w14:textId="77777777" w:rsidR="00E12EA3" w:rsidRDefault="00C344C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Markdown</w:t>
            </w:r>
            <w:r w:rsidRPr="00C344C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предназначен для создания специфической разметки и работает только </w:t>
            </w:r>
            <w:r w:rsidR="00365858">
              <w:rPr>
                <w:lang w:val="ru-RU"/>
              </w:rPr>
              <w:t xml:space="preserve">по заданным правилам, из-за чего сложно создавать </w:t>
            </w:r>
            <w:r w:rsidR="00365858" w:rsidRPr="00365858">
              <w:rPr>
                <w:lang w:val="ru-RU"/>
              </w:rPr>
              <w:t>плавающи</w:t>
            </w:r>
            <w:r w:rsidR="00365858">
              <w:rPr>
                <w:lang w:val="ru-RU"/>
              </w:rPr>
              <w:t>е</w:t>
            </w:r>
            <w:r w:rsidR="00365858" w:rsidRPr="00365858">
              <w:rPr>
                <w:lang w:val="ru-RU"/>
              </w:rPr>
              <w:t xml:space="preserve"> объект</w:t>
            </w:r>
            <w:r w:rsidR="00365858">
              <w:rPr>
                <w:lang w:val="ru-RU"/>
              </w:rPr>
              <w:t>ы</w:t>
            </w:r>
            <w:r w:rsidR="00365858" w:rsidRPr="00365858">
              <w:rPr>
                <w:lang w:val="ru-RU"/>
              </w:rPr>
              <w:t>, неразрывные пробелы, специфические поля</w:t>
            </w:r>
            <w:r w:rsidR="00365858">
              <w:rPr>
                <w:lang w:val="ru-RU"/>
              </w:rPr>
              <w:t>.</w:t>
            </w:r>
          </w:p>
          <w:p w14:paraId="71CFA55D" w14:textId="52BCABD9" w:rsidR="00365858" w:rsidRPr="00616AC6" w:rsidRDefault="0036585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Markdown</w:t>
            </w:r>
            <w:r w:rsidRPr="0036585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сильно проще, чем многие другие языки разметки, но в связи </w:t>
            </w:r>
            <w:r w:rsidR="00C208EC">
              <w:rPr>
                <w:lang w:val="ru-RU"/>
              </w:rPr>
              <w:t>с этим он не поддерживает некоторые возможности других языков.</w:t>
            </w:r>
          </w:p>
        </w:tc>
      </w:tr>
      <w:tr w:rsidR="00BB2341" w:rsidRPr="008775D8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4CEE" w14:textId="77777777" w:rsidR="002D60E6" w:rsidRDefault="002D60E6">
      <w:r>
        <w:separator/>
      </w:r>
    </w:p>
  </w:endnote>
  <w:endnote w:type="continuationSeparator" w:id="0">
    <w:p w14:paraId="10BB7B13" w14:textId="77777777" w:rsidR="002D60E6" w:rsidRDefault="002D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F419" w14:textId="77777777" w:rsidR="002D60E6" w:rsidRDefault="002D60E6">
      <w:r>
        <w:separator/>
      </w:r>
    </w:p>
  </w:footnote>
  <w:footnote w:type="continuationSeparator" w:id="0">
    <w:p w14:paraId="615C0DF9" w14:textId="77777777" w:rsidR="002D60E6" w:rsidRDefault="002D6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1B31C1"/>
    <w:rsid w:val="002D60E6"/>
    <w:rsid w:val="002E3995"/>
    <w:rsid w:val="00365858"/>
    <w:rsid w:val="003940B0"/>
    <w:rsid w:val="003A562C"/>
    <w:rsid w:val="003D4BB5"/>
    <w:rsid w:val="003E1F97"/>
    <w:rsid w:val="0040677F"/>
    <w:rsid w:val="00407506"/>
    <w:rsid w:val="00475370"/>
    <w:rsid w:val="004A7A56"/>
    <w:rsid w:val="004E4D3B"/>
    <w:rsid w:val="004F63BE"/>
    <w:rsid w:val="00581127"/>
    <w:rsid w:val="00616AC6"/>
    <w:rsid w:val="0065106D"/>
    <w:rsid w:val="00664C30"/>
    <w:rsid w:val="00687863"/>
    <w:rsid w:val="006C4D53"/>
    <w:rsid w:val="007932EB"/>
    <w:rsid w:val="00817B2B"/>
    <w:rsid w:val="00820E21"/>
    <w:rsid w:val="00837A5C"/>
    <w:rsid w:val="00856BFC"/>
    <w:rsid w:val="008775D8"/>
    <w:rsid w:val="008B168E"/>
    <w:rsid w:val="00912FF7"/>
    <w:rsid w:val="009441BB"/>
    <w:rsid w:val="00977D58"/>
    <w:rsid w:val="009A062E"/>
    <w:rsid w:val="009C16CA"/>
    <w:rsid w:val="009C4E29"/>
    <w:rsid w:val="009E6038"/>
    <w:rsid w:val="009E6EF7"/>
    <w:rsid w:val="00A2433E"/>
    <w:rsid w:val="00AC283E"/>
    <w:rsid w:val="00AF2AFC"/>
    <w:rsid w:val="00AF60B4"/>
    <w:rsid w:val="00B11B06"/>
    <w:rsid w:val="00B8060E"/>
    <w:rsid w:val="00BA76DB"/>
    <w:rsid w:val="00BB2341"/>
    <w:rsid w:val="00BC5823"/>
    <w:rsid w:val="00C05BBD"/>
    <w:rsid w:val="00C208EC"/>
    <w:rsid w:val="00C2132E"/>
    <w:rsid w:val="00C22453"/>
    <w:rsid w:val="00C344C1"/>
    <w:rsid w:val="00C6418F"/>
    <w:rsid w:val="00C73DF3"/>
    <w:rsid w:val="00D03F27"/>
    <w:rsid w:val="00D21D45"/>
    <w:rsid w:val="00D22FF4"/>
    <w:rsid w:val="00D657A6"/>
    <w:rsid w:val="00D86753"/>
    <w:rsid w:val="00DE755A"/>
    <w:rsid w:val="00E12EA3"/>
    <w:rsid w:val="00E552CF"/>
    <w:rsid w:val="00EC143F"/>
    <w:rsid w:val="00EE592D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324</Words>
  <Characters>2048</Characters>
  <Application>Microsoft Office Word</Application>
  <DocSecurity>0</DocSecurity>
  <Lines>48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10</cp:revision>
  <cp:lastPrinted>1899-12-31T21:00:00Z</cp:lastPrinted>
  <dcterms:created xsi:type="dcterms:W3CDTF">2023-10-10T08:53:00Z</dcterms:created>
  <dcterms:modified xsi:type="dcterms:W3CDTF">2023-11-07T11:06:00Z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