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AE70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376E81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3B369D0" w14:textId="398097EF" w:rsidR="007932EB" w:rsidRPr="0040750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407506" w:rsidRPr="00407506">
        <w:rPr>
          <w:lang w:val="ru-RU"/>
        </w:rPr>
        <w:t xml:space="preserve"> </w:t>
      </w:r>
      <w:r w:rsidR="004F5B0B">
        <w:rPr>
          <w:u w:val="single"/>
          <w:lang w:val="ru-RU"/>
        </w:rPr>
        <w:t>22</w:t>
      </w:r>
      <w:r w:rsidR="00407506" w:rsidRPr="00407506">
        <w:rPr>
          <w:u w:val="single"/>
          <w:lang w:val="ru-RU"/>
        </w:rPr>
        <w:t>.</w:t>
      </w:r>
      <w:r w:rsidR="00C2132E">
        <w:rPr>
          <w:u w:val="single"/>
          <w:lang w:val="ru-RU"/>
        </w:rPr>
        <w:t>1</w:t>
      </w:r>
      <w:r w:rsidR="003940B0">
        <w:rPr>
          <w:u w:val="single"/>
          <w:lang w:val="ru-RU"/>
        </w:rPr>
        <w:t>1</w:t>
      </w:r>
      <w:r w:rsidR="00407506" w:rsidRPr="00407506">
        <w:rPr>
          <w:u w:val="single"/>
          <w:lang w:val="ru-RU"/>
        </w:rPr>
        <w:t>.</w:t>
      </w:r>
      <w:r w:rsidR="00AA22DA">
        <w:rPr>
          <w:u w:val="single"/>
          <w:lang w:val="ru-RU"/>
        </w:rPr>
        <w:t>23</w:t>
      </w:r>
      <w:r w:rsidR="00407506" w:rsidRPr="00407506">
        <w:rPr>
          <w:u w:val="single"/>
          <w:lang w:val="ru-RU"/>
        </w:rPr>
        <w:t xml:space="preserve"> </w:t>
      </w:r>
      <w:r>
        <w:rPr>
          <w:lang w:val="ru-RU"/>
        </w:rPr>
        <w:tab/>
      </w:r>
      <w:r w:rsidR="00C2132E">
        <w:rPr>
          <w:lang w:val="ru-RU"/>
        </w:rPr>
        <w:t xml:space="preserve">    </w:t>
      </w:r>
      <w:r w:rsidR="00F20350">
        <w:rPr>
          <w:lang w:val="ru-RU"/>
        </w:rPr>
        <w:t xml:space="preserve">Номер прошедшей </w:t>
      </w:r>
      <w:proofErr w:type="gramStart"/>
      <w:r w:rsidR="00F20350">
        <w:rPr>
          <w:lang w:val="ru-RU"/>
        </w:rPr>
        <w:t>лекции</w:t>
      </w:r>
      <w:r w:rsidR="00AF2AFC">
        <w:rPr>
          <w:lang w:val="ru-RU"/>
        </w:rPr>
        <w:t xml:space="preserve">: </w:t>
      </w:r>
      <w:r w:rsidR="00407506" w:rsidRPr="00407506">
        <w:rPr>
          <w:u w:val="single"/>
          <w:lang w:val="ru-RU"/>
        </w:rPr>
        <w:t xml:space="preserve"> </w:t>
      </w:r>
      <w:r w:rsidR="00FB2114">
        <w:rPr>
          <w:u w:val="single"/>
          <w:lang w:val="ru-RU"/>
        </w:rPr>
        <w:t>№</w:t>
      </w:r>
      <w:proofErr w:type="gramEnd"/>
      <w:r w:rsidR="004F5B0B">
        <w:rPr>
          <w:u w:val="single"/>
          <w:lang w:val="ru-RU"/>
        </w:rPr>
        <w:t>6</w:t>
      </w:r>
      <w:r w:rsidR="00407506" w:rsidRPr="00407506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4F5B0B">
        <w:rPr>
          <w:u w:val="single"/>
          <w:lang w:val="ru-RU"/>
        </w:rPr>
        <w:t>06</w:t>
      </w:r>
      <w:r w:rsidR="00407506" w:rsidRPr="00407506">
        <w:rPr>
          <w:u w:val="single"/>
          <w:lang w:val="ru-RU"/>
        </w:rPr>
        <w:t>.</w:t>
      </w:r>
      <w:r w:rsidR="00D21D45">
        <w:rPr>
          <w:u w:val="single"/>
          <w:lang w:val="ru-RU"/>
        </w:rPr>
        <w:t>1</w:t>
      </w:r>
      <w:r w:rsidR="004F5B0B">
        <w:rPr>
          <w:u w:val="single"/>
          <w:lang w:val="ru-RU"/>
        </w:rPr>
        <w:t>2</w:t>
      </w:r>
      <w:r w:rsidR="00407506" w:rsidRPr="00407506">
        <w:rPr>
          <w:u w:val="single"/>
          <w:lang w:val="ru-RU"/>
        </w:rPr>
        <w:t>.23</w:t>
      </w:r>
    </w:p>
    <w:p w14:paraId="44EF4321" w14:textId="77777777" w:rsidR="00BB2341" w:rsidRDefault="00BB2341">
      <w:pPr>
        <w:pStyle w:val="Standard"/>
        <w:jc w:val="center"/>
        <w:rPr>
          <w:lang w:val="ru-RU"/>
        </w:rPr>
      </w:pPr>
    </w:p>
    <w:p w14:paraId="29EF187D" w14:textId="2099BD88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407506" w:rsidRPr="00407506">
        <w:rPr>
          <w:u w:val="single"/>
          <w:lang w:val="ru-RU"/>
        </w:rPr>
        <w:t>Васильев</w:t>
      </w:r>
      <w:r w:rsidR="00407506">
        <w:rPr>
          <w:u w:val="single"/>
          <w:lang w:val="ru-RU"/>
        </w:rPr>
        <w:t xml:space="preserve"> Н.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407506">
        <w:rPr>
          <w:u w:val="single"/>
        </w:rPr>
        <w:t>P</w:t>
      </w:r>
      <w:r w:rsidR="00407506" w:rsidRPr="00407506">
        <w:rPr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48B4289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D845469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4F5B0B" w14:paraId="465091EC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EF102" w14:textId="0CAA8421" w:rsidR="00BB2341" w:rsidRDefault="004F5B0B">
            <w:pPr>
              <w:pStyle w:val="TableContents"/>
              <w:rPr>
                <w:b/>
                <w:bCs/>
                <w:lang w:val="ru-RU"/>
              </w:rPr>
            </w:pPr>
            <w:proofErr w:type="spellStart"/>
            <w:r w:rsidRPr="004F5B0B">
              <w:rPr>
                <w:b/>
                <w:bCs/>
                <w:lang w:val="ru-RU"/>
              </w:rPr>
              <w:t>Typst</w:t>
            </w:r>
            <w:proofErr w:type="spellEnd"/>
            <w:r w:rsidRPr="004F5B0B">
              <w:rPr>
                <w:b/>
                <w:bCs/>
                <w:lang w:val="ru-RU"/>
              </w:rPr>
              <w:t xml:space="preserve"> — современная альтернатива </w:t>
            </w:r>
            <w:proofErr w:type="spellStart"/>
            <w:r w:rsidRPr="004F5B0B">
              <w:rPr>
                <w:b/>
                <w:bCs/>
                <w:lang w:val="ru-RU"/>
              </w:rPr>
              <w:t>LaTeX</w:t>
            </w:r>
            <w:proofErr w:type="spellEnd"/>
          </w:p>
        </w:tc>
      </w:tr>
      <w:tr w:rsidR="00BB2341" w:rsidRPr="004F5B0B" w14:paraId="369D7905" w14:textId="77777777" w:rsidTr="00FB21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2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DDD1" w14:textId="1D1B2442" w:rsidR="00BB2341" w:rsidRPr="003D4BB5" w:rsidRDefault="004E4D3B" w:rsidP="004E4D3B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B31C1">
              <w:rPr>
                <w:b/>
                <w:bCs/>
              </w:rPr>
              <w:t xml:space="preserve">ФИО автора статьи (или </w:t>
            </w:r>
            <w:r w:rsidR="001B31C1">
              <w:rPr>
                <w:b/>
                <w:bCs/>
                <w:lang w:val="en-US"/>
              </w:rPr>
              <w:t>e</w:t>
            </w:r>
            <w:r w:rsidR="001B31C1">
              <w:rPr>
                <w:b/>
                <w:bCs/>
              </w:rPr>
              <w:t>-</w:t>
            </w:r>
            <w:r w:rsidR="001B31C1">
              <w:rPr>
                <w:b/>
                <w:bCs/>
                <w:lang w:val="en-US"/>
              </w:rPr>
              <w:t>mail</w:t>
            </w:r>
            <w:r w:rsidR="001B31C1">
              <w:rPr>
                <w:b/>
                <w:bCs/>
              </w:rPr>
              <w:t>)</w:t>
            </w:r>
            <w:r w:rsidR="001B31C1">
              <w:rPr>
                <w:b/>
                <w:bCs/>
              </w:rPr>
              <w:br/>
            </w:r>
            <w:r w:rsidR="001B31C1" w:rsidRPr="0065106D">
              <w:t xml:space="preserve"> 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B45A6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2FC8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4E4D3B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C235541" w14:textId="72A98C8C" w:rsidR="00BB2341" w:rsidRPr="00FB2114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Pr="00FB2114">
              <w:rPr>
                <w:lang w:val="ru-RU"/>
              </w:rPr>
              <w:t>"</w:t>
            </w:r>
            <w:r w:rsidR="003D4BB5">
              <w:t>2</w:t>
            </w:r>
            <w:r w:rsidR="004F5B0B">
              <w:t>0</w:t>
            </w:r>
            <w:r w:rsidRPr="00FB2114">
              <w:rPr>
                <w:lang w:val="ru-RU"/>
              </w:rPr>
              <w:t>"</w:t>
            </w:r>
            <w:r w:rsidR="004F5B0B">
              <w:t xml:space="preserve"> </w:t>
            </w:r>
            <w:r w:rsidR="004F5B0B">
              <w:rPr>
                <w:lang w:val="ru-RU"/>
              </w:rPr>
              <w:t>июня</w:t>
            </w:r>
            <w:r w:rsidR="00FB2114">
              <w:rPr>
                <w:lang w:val="ru-RU"/>
              </w:rPr>
              <w:t xml:space="preserve"> </w:t>
            </w:r>
            <w:r w:rsidRPr="00FB2114">
              <w:rPr>
                <w:lang w:val="ru-RU"/>
              </w:rPr>
              <w:t>20</w:t>
            </w:r>
            <w:r w:rsidR="00FC2FA9" w:rsidRPr="00FB2114">
              <w:rPr>
                <w:lang w:val="ru-RU"/>
              </w:rPr>
              <w:t>2</w:t>
            </w:r>
            <w:r w:rsidR="00BF043C">
              <w:rPr>
                <w:lang w:val="ru-RU"/>
              </w:rPr>
              <w:t>3</w:t>
            </w:r>
            <w:r w:rsidRPr="00FB2114"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8A5C0F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0FA5CD3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B2114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FC7FF63" w14:textId="589B90B1" w:rsidR="00BB2341" w:rsidRPr="00FB2114" w:rsidRDefault="007057C1">
            <w:pPr>
              <w:pStyle w:val="TableContents"/>
              <w:jc w:val="center"/>
              <w:rPr>
                <w:lang w:val="ru-RU"/>
              </w:rPr>
            </w:pPr>
            <w:r>
              <w:t xml:space="preserve">1415 </w:t>
            </w:r>
            <w:r w:rsidR="00D03F27">
              <w:rPr>
                <w:lang w:val="ru-RU"/>
              </w:rPr>
              <w:t>слов</w:t>
            </w:r>
          </w:p>
        </w:tc>
      </w:tr>
      <w:tr w:rsidR="00BB2341" w:rsidRPr="004F5B0B" w14:paraId="3808FAED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3878A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5B787AB9" w14:textId="5CB0AD95" w:rsidR="00BB2341" w:rsidRPr="00D21D45" w:rsidRDefault="004F5B0B">
            <w:pPr>
              <w:pStyle w:val="TableContents"/>
              <w:rPr>
                <w:i/>
                <w:iCs/>
                <w:lang w:val="ru-RU"/>
              </w:rPr>
            </w:pPr>
            <w:r w:rsidRPr="004F5B0B">
              <w:rPr>
                <w:i/>
                <w:iCs/>
                <w:lang w:val="ru-RU"/>
              </w:rPr>
              <w:t>https://habr.com/ru/companies/timeweb/articles/742756/</w:t>
            </w:r>
          </w:p>
        </w:tc>
      </w:tr>
      <w:tr w:rsidR="00BB2341" w:rsidRPr="00BF043C" w14:paraId="4AB4C93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F2945" w14:textId="77777777" w:rsidR="00BB2341" w:rsidRPr="004F5B0B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Теги</w:t>
            </w:r>
            <w:r w:rsidRPr="004F5B0B"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ru-RU"/>
              </w:rPr>
              <w:t>ключевые</w:t>
            </w:r>
            <w:r w:rsidRPr="004F5B0B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слова</w:t>
            </w:r>
            <w:r w:rsidRPr="004F5B0B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или</w:t>
            </w:r>
            <w:r w:rsidRPr="004F5B0B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словосочетания</w:t>
            </w:r>
          </w:p>
          <w:p w14:paraId="7D3A900A" w14:textId="061394D7" w:rsidR="00BB2341" w:rsidRPr="007057C1" w:rsidRDefault="007057C1" w:rsidP="003D4BB5">
            <w:pPr>
              <w:pStyle w:val="TableContents"/>
            </w:pPr>
            <w:proofErr w:type="spellStart"/>
            <w:r>
              <w:t>TeX</w:t>
            </w:r>
            <w:proofErr w:type="spellEnd"/>
            <w:r>
              <w:t xml:space="preserve">, LaTeX, </w:t>
            </w:r>
            <w:proofErr w:type="spellStart"/>
            <w:r>
              <w:t>Typst</w:t>
            </w:r>
            <w:proofErr w:type="spellEnd"/>
            <w:r>
              <w:t xml:space="preserve">, </w:t>
            </w:r>
            <w:r>
              <w:rPr>
                <w:lang w:val="ru-RU"/>
              </w:rPr>
              <w:t>язык</w:t>
            </w:r>
            <w:r w:rsidRPr="007057C1">
              <w:t xml:space="preserve"> </w:t>
            </w:r>
            <w:r>
              <w:rPr>
                <w:lang w:val="ru-RU"/>
              </w:rPr>
              <w:t>разметки</w:t>
            </w:r>
          </w:p>
        </w:tc>
      </w:tr>
      <w:tr w:rsidR="00BB2341" w:rsidRPr="004F5B0B" w14:paraId="10FC57A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9921DF" w14:textId="77777777" w:rsidR="00BB2341" w:rsidRPr="00044BF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7931C99F" w14:textId="573D9754" w:rsidR="00AA22DA" w:rsidRDefault="004F5B0B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существует около десятка разновидностей </w:t>
            </w:r>
            <w:proofErr w:type="spellStart"/>
            <w:r>
              <w:t>TeX</w:t>
            </w:r>
            <w:proofErr w:type="spellEnd"/>
            <w:r w:rsidRPr="004F5B0B">
              <w:rPr>
                <w:lang w:val="ru-RU"/>
              </w:rPr>
              <w:t>.</w:t>
            </w:r>
          </w:p>
          <w:p w14:paraId="70E35372" w14:textId="6FC295ED" w:rsidR="00DA0EC2" w:rsidRDefault="00DA0EC2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Наиболее известные </w:t>
            </w:r>
            <w:r w:rsidRPr="00DA0EC2">
              <w:rPr>
                <w:lang w:val="ru-RU"/>
              </w:rPr>
              <w:t>облегчённые альтернативы T</w:t>
            </w:r>
            <w:r>
              <w:t>e</w:t>
            </w:r>
            <w:r w:rsidRPr="00DA0EC2">
              <w:rPr>
                <w:lang w:val="ru-RU"/>
              </w:rPr>
              <w:t>X</w:t>
            </w:r>
            <w:r>
              <w:rPr>
                <w:lang w:val="ru-RU"/>
              </w:rPr>
              <w:t xml:space="preserve"> – </w:t>
            </w:r>
            <w:r>
              <w:t>Markdown</w:t>
            </w:r>
            <w:r w:rsidRPr="00DA0EC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proofErr w:type="spellStart"/>
            <w:r w:rsidRPr="00DA0EC2">
              <w:rPr>
                <w:lang w:val="ru-RU"/>
              </w:rPr>
              <w:t>AsciiDoc</w:t>
            </w:r>
            <w:proofErr w:type="spellEnd"/>
            <w:r>
              <w:rPr>
                <w:lang w:val="ru-RU"/>
              </w:rPr>
              <w:t>, но они не подходят работы с сложными документами.</w:t>
            </w:r>
          </w:p>
          <w:p w14:paraId="117B2447" w14:textId="77777777" w:rsidR="004F5B0B" w:rsidRDefault="004F5B0B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proofErr w:type="spellStart"/>
            <w:r w:rsidRPr="004F5B0B">
              <w:rPr>
                <w:lang w:val="ru-RU"/>
              </w:rPr>
              <w:t>Typst</w:t>
            </w:r>
            <w:proofErr w:type="spellEnd"/>
            <w:r w:rsidRPr="004F5B0B">
              <w:rPr>
                <w:lang w:val="ru-RU"/>
              </w:rPr>
              <w:t xml:space="preserve"> — современн</w:t>
            </w:r>
            <w:r>
              <w:rPr>
                <w:lang w:val="ru-RU"/>
              </w:rPr>
              <w:t xml:space="preserve">ый язык разметки, написанный на </w:t>
            </w:r>
            <w:proofErr w:type="spellStart"/>
            <w:r w:rsidRPr="004F5B0B">
              <w:rPr>
                <w:lang w:val="ru-RU"/>
              </w:rPr>
              <w:t>Rust</w:t>
            </w:r>
            <w:proofErr w:type="spellEnd"/>
            <w:r>
              <w:rPr>
                <w:lang w:val="ru-RU"/>
              </w:rPr>
              <w:t>, созданный как</w:t>
            </w:r>
            <w:r w:rsidRPr="004F5B0B">
              <w:rPr>
                <w:lang w:val="ru-RU"/>
              </w:rPr>
              <w:t xml:space="preserve"> альтернатива </w:t>
            </w:r>
            <w:proofErr w:type="spellStart"/>
            <w:r w:rsidRPr="004F5B0B">
              <w:rPr>
                <w:lang w:val="ru-RU"/>
              </w:rPr>
              <w:t>LaTeX</w:t>
            </w:r>
            <w:proofErr w:type="spellEnd"/>
            <w:r>
              <w:rPr>
                <w:lang w:val="ru-RU"/>
              </w:rPr>
              <w:t>.</w:t>
            </w:r>
          </w:p>
          <w:p w14:paraId="6A89F00E" w14:textId="77777777" w:rsidR="004F5B0B" w:rsidRDefault="004F5B0B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4F5B0B">
              <w:rPr>
                <w:lang w:val="ru-RU"/>
              </w:rPr>
              <w:t xml:space="preserve">У компилятора </w:t>
            </w:r>
            <w:proofErr w:type="spellStart"/>
            <w:r w:rsidRPr="004F5B0B">
              <w:rPr>
                <w:lang w:val="ru-RU"/>
              </w:rPr>
              <w:t>Typst</w:t>
            </w:r>
            <w:proofErr w:type="spellEnd"/>
            <w:r w:rsidRPr="004F5B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всех его библиотек </w:t>
            </w:r>
            <w:r w:rsidRPr="004F5B0B">
              <w:rPr>
                <w:lang w:val="ru-RU"/>
              </w:rPr>
              <w:t>открыты</w:t>
            </w:r>
            <w:r>
              <w:rPr>
                <w:lang w:val="ru-RU"/>
              </w:rPr>
              <w:t>й исходный код.</w:t>
            </w:r>
          </w:p>
          <w:p w14:paraId="41A8D592" w14:textId="77777777" w:rsidR="004F5B0B" w:rsidRDefault="004F5B0B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proofErr w:type="spellStart"/>
            <w:r w:rsidRPr="004F5B0B">
              <w:rPr>
                <w:lang w:val="ru-RU"/>
              </w:rPr>
              <w:t>Typst</w:t>
            </w:r>
            <w:proofErr w:type="spellEnd"/>
            <w:r>
              <w:rPr>
                <w:lang w:val="ru-RU"/>
              </w:rPr>
              <w:t xml:space="preserve"> создан энтузиастами из Германии, которые разочаровались в </w:t>
            </w:r>
            <w:proofErr w:type="spellStart"/>
            <w:r w:rsidRPr="004F5B0B">
              <w:rPr>
                <w:lang w:val="ru-RU"/>
              </w:rPr>
              <w:t>LaTeX</w:t>
            </w:r>
            <w:proofErr w:type="spellEnd"/>
            <w:r>
              <w:rPr>
                <w:lang w:val="ru-RU"/>
              </w:rPr>
              <w:t xml:space="preserve"> из-за его неудобности.</w:t>
            </w:r>
          </w:p>
          <w:p w14:paraId="6850C20B" w14:textId="77777777" w:rsidR="004F5B0B" w:rsidRDefault="004F5B0B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Перед разработчиками стояла задача создать простой и понятный пользователям язык разметки, который при этом должен </w:t>
            </w:r>
            <w:r w:rsidRPr="004F5B0B">
              <w:rPr>
                <w:lang w:val="ru-RU"/>
              </w:rPr>
              <w:t>свести к минимуму объём ручного труда</w:t>
            </w:r>
            <w:r>
              <w:rPr>
                <w:lang w:val="ru-RU"/>
              </w:rPr>
              <w:t>.</w:t>
            </w:r>
          </w:p>
          <w:p w14:paraId="4F372111" w14:textId="2D6D4729" w:rsidR="004F5B0B" w:rsidRPr="003A562C" w:rsidRDefault="007057C1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Главные проблемы </w:t>
            </w:r>
            <w:proofErr w:type="spellStart"/>
            <w:r>
              <w:t>TeX</w:t>
            </w:r>
            <w:proofErr w:type="spellEnd"/>
            <w:r>
              <w:rPr>
                <w:lang w:val="ru-RU"/>
              </w:rPr>
              <w:t xml:space="preserve"> – большое количество макросов, с которыми сложно работать простому пользователю и сложная система отладки и поиска ошибок</w:t>
            </w:r>
            <w:r w:rsidR="000D6385">
              <w:rPr>
                <w:lang w:val="ru-RU"/>
              </w:rPr>
              <w:t>.</w:t>
            </w:r>
          </w:p>
        </w:tc>
      </w:tr>
      <w:tr w:rsidR="00BB2341" w:rsidRPr="004F5B0B" w14:paraId="43BAD5EE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BBA75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D7CCA45" w14:textId="47689813" w:rsidR="00BF043C" w:rsidRDefault="004F5B0B" w:rsidP="003371C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Текст, код и разметка интегрированы друг в друга, что позволяет значительно упростить синтаксис.</w:t>
            </w:r>
          </w:p>
          <w:p w14:paraId="1F9288CC" w14:textId="77777777" w:rsidR="004F5B0B" w:rsidRDefault="004F5B0B" w:rsidP="003371C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proofErr w:type="spellStart"/>
            <w:r w:rsidRPr="004F5B0B">
              <w:rPr>
                <w:lang w:val="ru-RU"/>
              </w:rPr>
              <w:t>Typst</w:t>
            </w:r>
            <w:proofErr w:type="spellEnd"/>
            <w:r w:rsidRPr="004F5B0B">
              <w:rPr>
                <w:lang w:val="ru-RU"/>
              </w:rPr>
              <w:t xml:space="preserve"> включает в себя полную среду программирования, основанную на функциях</w:t>
            </w:r>
            <w:r>
              <w:rPr>
                <w:lang w:val="ru-RU"/>
              </w:rPr>
              <w:t>, благодаря чему упрощается обработка и отладка.</w:t>
            </w:r>
          </w:p>
          <w:p w14:paraId="5D37E0E0" w14:textId="3C919968" w:rsidR="004F5B0B" w:rsidRDefault="004F5B0B" w:rsidP="003371C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proofErr w:type="spellStart"/>
            <w:r>
              <w:t>Typst</w:t>
            </w:r>
            <w:proofErr w:type="spellEnd"/>
            <w:r w:rsidRPr="004F5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гибкая система стилей</w:t>
            </w:r>
            <w:r w:rsidR="007057C1">
              <w:rPr>
                <w:lang w:val="ru-RU"/>
              </w:rPr>
              <w:t>, которую можно применять как ко всему документу, так и к его части.</w:t>
            </w:r>
          </w:p>
        </w:tc>
      </w:tr>
      <w:tr w:rsidR="00BB2341" w:rsidRPr="004F5B0B" w14:paraId="4607DA8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DC2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5250EA2" w14:textId="6B7A8B44" w:rsidR="003371C5" w:rsidRDefault="00DA0EC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proofErr w:type="spellStart"/>
            <w:r w:rsidRPr="00DA0EC2">
              <w:rPr>
                <w:lang w:val="ru-RU"/>
              </w:rPr>
              <w:t>LaTeX</w:t>
            </w:r>
            <w:proofErr w:type="spellEnd"/>
            <w:r w:rsidRPr="00DA0EC2">
              <w:rPr>
                <w:lang w:val="ru-RU"/>
              </w:rPr>
              <w:t xml:space="preserve">-документы обычно легко совместимы между различными платформами и системами. </w:t>
            </w:r>
            <w:proofErr w:type="spellStart"/>
            <w:r w:rsidRPr="00DA0EC2">
              <w:rPr>
                <w:lang w:val="ru-RU"/>
              </w:rPr>
              <w:t>Typst</w:t>
            </w:r>
            <w:proofErr w:type="spellEnd"/>
            <w:r w:rsidRPr="00DA0EC2">
              <w:rPr>
                <w:lang w:val="ru-RU"/>
              </w:rPr>
              <w:t xml:space="preserve"> может сталкиваться с проблемами совместимости при работе на различных устройствах или с различным программным обеспечением.</w:t>
            </w:r>
          </w:p>
          <w:p w14:paraId="119F94B0" w14:textId="1FD46CAE" w:rsidR="007057C1" w:rsidRDefault="0073394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Большинство существующих научных и технических сообществ привыкли к работе с </w:t>
            </w:r>
            <w:r>
              <w:t>LaTeX</w:t>
            </w:r>
            <w:r>
              <w:rPr>
                <w:lang w:val="ru-RU"/>
              </w:rPr>
              <w:t xml:space="preserve"> и </w:t>
            </w:r>
            <w:r w:rsidR="00DA0EC2">
              <w:rPr>
                <w:lang w:val="ru-RU"/>
              </w:rPr>
              <w:t xml:space="preserve">вероятность скорого перехода на </w:t>
            </w:r>
            <w:proofErr w:type="spellStart"/>
            <w:r w:rsidR="00DA0EC2">
              <w:t>Typst</w:t>
            </w:r>
            <w:proofErr w:type="spellEnd"/>
            <w:r w:rsidR="00DA0EC2" w:rsidRPr="00DA0EC2">
              <w:rPr>
                <w:lang w:val="ru-RU"/>
              </w:rPr>
              <w:t xml:space="preserve"> </w:t>
            </w:r>
            <w:r w:rsidR="00DA0EC2">
              <w:rPr>
                <w:lang w:val="ru-RU"/>
              </w:rPr>
              <w:t>очень мала.</w:t>
            </w:r>
          </w:p>
          <w:p w14:paraId="71CFA55D" w14:textId="65503F71" w:rsidR="007057C1" w:rsidRPr="00616AC6" w:rsidRDefault="007057C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Пока что у </w:t>
            </w:r>
            <w:proofErr w:type="spellStart"/>
            <w:r>
              <w:t>Typst</w:t>
            </w:r>
            <w:proofErr w:type="spellEnd"/>
            <w:r w:rsidRPr="007057C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нет такого большого количества библиотек, как у </w:t>
            </w:r>
            <w:r>
              <w:t>LaTeX</w:t>
            </w:r>
            <w:r w:rsidRPr="007057C1">
              <w:rPr>
                <w:lang w:val="ru-RU"/>
              </w:rPr>
              <w:t>.</w:t>
            </w:r>
          </w:p>
        </w:tc>
      </w:tr>
      <w:tr w:rsidR="00BB2341" w:rsidRPr="004F5B0B" w14:paraId="1394FDF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7F252" w14:textId="6F3E69F1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51A07428" w14:textId="77777777" w:rsidR="00BB2341" w:rsidRDefault="00BB2341" w:rsidP="00D21D45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55DEF777" w14:textId="6835936D" w:rsidR="00BB2341" w:rsidRDefault="00BB2341" w:rsidP="007932EB">
      <w:pPr>
        <w:pStyle w:val="Standard"/>
        <w:rPr>
          <w:lang w:val="ru-RU"/>
        </w:rPr>
      </w:pPr>
    </w:p>
    <w:p w14:paraId="6A659CF4" w14:textId="77777777" w:rsidR="00F356B9" w:rsidRPr="00616AC6" w:rsidRDefault="00F356B9" w:rsidP="007932EB">
      <w:pPr>
        <w:pStyle w:val="Standard"/>
        <w:rPr>
          <w:lang w:val="ru-RU"/>
        </w:rPr>
      </w:pPr>
    </w:p>
    <w:sectPr w:rsidR="00F356B9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FF287" w14:textId="77777777" w:rsidR="00EA39B3" w:rsidRDefault="00EA39B3">
      <w:r>
        <w:separator/>
      </w:r>
    </w:p>
  </w:endnote>
  <w:endnote w:type="continuationSeparator" w:id="0">
    <w:p w14:paraId="6AF5A0C4" w14:textId="77777777" w:rsidR="00EA39B3" w:rsidRDefault="00EA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F48D" w14:textId="77777777" w:rsidR="00EA39B3" w:rsidRDefault="00EA39B3">
      <w:r>
        <w:separator/>
      </w:r>
    </w:p>
  </w:footnote>
  <w:footnote w:type="continuationSeparator" w:id="0">
    <w:p w14:paraId="7B5DBD54" w14:textId="77777777" w:rsidR="00EA39B3" w:rsidRDefault="00EA3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4BF8"/>
    <w:rsid w:val="000949B7"/>
    <w:rsid w:val="000A4623"/>
    <w:rsid w:val="000B2500"/>
    <w:rsid w:val="000D6385"/>
    <w:rsid w:val="001B31C1"/>
    <w:rsid w:val="001E54DD"/>
    <w:rsid w:val="002D60E6"/>
    <w:rsid w:val="002E3995"/>
    <w:rsid w:val="003371C5"/>
    <w:rsid w:val="00365858"/>
    <w:rsid w:val="003940B0"/>
    <w:rsid w:val="003A562C"/>
    <w:rsid w:val="003D4BB5"/>
    <w:rsid w:val="003E1F97"/>
    <w:rsid w:val="0040677F"/>
    <w:rsid w:val="00407506"/>
    <w:rsid w:val="00475370"/>
    <w:rsid w:val="004A7A56"/>
    <w:rsid w:val="004E4D3B"/>
    <w:rsid w:val="004F5B0B"/>
    <w:rsid w:val="004F63BE"/>
    <w:rsid w:val="005352B9"/>
    <w:rsid w:val="00581127"/>
    <w:rsid w:val="00616AC6"/>
    <w:rsid w:val="0062026B"/>
    <w:rsid w:val="0065106D"/>
    <w:rsid w:val="00664C30"/>
    <w:rsid w:val="00687863"/>
    <w:rsid w:val="006C4D53"/>
    <w:rsid w:val="007057C1"/>
    <w:rsid w:val="00733941"/>
    <w:rsid w:val="007932EB"/>
    <w:rsid w:val="007E5372"/>
    <w:rsid w:val="00817B2B"/>
    <w:rsid w:val="00820E21"/>
    <w:rsid w:val="00837A5C"/>
    <w:rsid w:val="00856BFC"/>
    <w:rsid w:val="008775D8"/>
    <w:rsid w:val="008B168E"/>
    <w:rsid w:val="00912FF7"/>
    <w:rsid w:val="009441BB"/>
    <w:rsid w:val="00952964"/>
    <w:rsid w:val="00977D58"/>
    <w:rsid w:val="009A062E"/>
    <w:rsid w:val="009C16CA"/>
    <w:rsid w:val="009C4E29"/>
    <w:rsid w:val="009E6038"/>
    <w:rsid w:val="009E6EF7"/>
    <w:rsid w:val="00A2433E"/>
    <w:rsid w:val="00AA22DA"/>
    <w:rsid w:val="00AC283E"/>
    <w:rsid w:val="00AF2AFC"/>
    <w:rsid w:val="00AF60B4"/>
    <w:rsid w:val="00B11B06"/>
    <w:rsid w:val="00B8060E"/>
    <w:rsid w:val="00BA76DB"/>
    <w:rsid w:val="00BB2341"/>
    <w:rsid w:val="00BC5823"/>
    <w:rsid w:val="00BF043C"/>
    <w:rsid w:val="00C05BBD"/>
    <w:rsid w:val="00C208EC"/>
    <w:rsid w:val="00C2132E"/>
    <w:rsid w:val="00C22453"/>
    <w:rsid w:val="00C344C1"/>
    <w:rsid w:val="00C502FA"/>
    <w:rsid w:val="00C6418F"/>
    <w:rsid w:val="00C73DF3"/>
    <w:rsid w:val="00D03F27"/>
    <w:rsid w:val="00D21D45"/>
    <w:rsid w:val="00D22FF4"/>
    <w:rsid w:val="00D657A6"/>
    <w:rsid w:val="00D86753"/>
    <w:rsid w:val="00DA0EC2"/>
    <w:rsid w:val="00DE755A"/>
    <w:rsid w:val="00E12EA3"/>
    <w:rsid w:val="00E552CF"/>
    <w:rsid w:val="00EA39B3"/>
    <w:rsid w:val="00EC143F"/>
    <w:rsid w:val="00EE592D"/>
    <w:rsid w:val="00F20350"/>
    <w:rsid w:val="00F356B9"/>
    <w:rsid w:val="00FB0C7D"/>
    <w:rsid w:val="00FB211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27C134"/>
  <w15:chartTrackingRefBased/>
  <w15:docId w15:val="{8E81F39C-1EFA-4316-9C33-7408844B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3025DC7-F191-44E9-92DD-281E4B9F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332</Words>
  <Characters>2149</Characters>
  <Application>Microsoft Office Word</Application>
  <DocSecurity>0</DocSecurity>
  <Lines>74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Nikita Vasilev</cp:lastModifiedBy>
  <cp:revision>2</cp:revision>
  <cp:lastPrinted>1899-12-31T21:00:00Z</cp:lastPrinted>
  <dcterms:created xsi:type="dcterms:W3CDTF">2023-12-05T16:34:00Z</dcterms:created>
  <dcterms:modified xsi:type="dcterms:W3CDTF">2023-12-05T16:34:00Z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