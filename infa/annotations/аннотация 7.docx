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AE7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376E81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3B369D0" w14:textId="085BD033" w:rsidR="007932EB" w:rsidRPr="0040750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407506" w:rsidRPr="00407506">
        <w:rPr>
          <w:lang w:val="ru-RU"/>
        </w:rPr>
        <w:t xml:space="preserve"> </w:t>
      </w:r>
      <w:r w:rsidR="005276D8" w:rsidRPr="005276D8">
        <w:rPr>
          <w:u w:val="single"/>
          <w:lang w:val="ru-RU"/>
        </w:rPr>
        <w:t>06</w:t>
      </w:r>
      <w:r w:rsidR="00407506" w:rsidRPr="00407506">
        <w:rPr>
          <w:u w:val="single"/>
          <w:lang w:val="ru-RU"/>
        </w:rPr>
        <w:t>.</w:t>
      </w:r>
      <w:r w:rsidR="00C2132E">
        <w:rPr>
          <w:u w:val="single"/>
          <w:lang w:val="ru-RU"/>
        </w:rPr>
        <w:t>1</w:t>
      </w:r>
      <w:r w:rsidR="005276D8" w:rsidRPr="005276D8">
        <w:rPr>
          <w:u w:val="single"/>
          <w:lang w:val="ru-RU"/>
        </w:rPr>
        <w:t>2</w:t>
      </w:r>
      <w:r w:rsidR="00407506" w:rsidRPr="00407506">
        <w:rPr>
          <w:u w:val="single"/>
          <w:lang w:val="ru-RU"/>
        </w:rPr>
        <w:t>.</w:t>
      </w:r>
      <w:r w:rsidR="00AA22DA">
        <w:rPr>
          <w:u w:val="single"/>
          <w:lang w:val="ru-RU"/>
        </w:rPr>
        <w:t>23</w:t>
      </w:r>
      <w:r w:rsidR="00407506" w:rsidRPr="00407506">
        <w:rPr>
          <w:u w:val="single"/>
          <w:lang w:val="ru-RU"/>
        </w:rPr>
        <w:t xml:space="preserve"> </w:t>
      </w:r>
      <w:r>
        <w:rPr>
          <w:lang w:val="ru-RU"/>
        </w:rPr>
        <w:tab/>
      </w:r>
      <w:r w:rsidR="00C2132E">
        <w:rPr>
          <w:lang w:val="ru-RU"/>
        </w:rPr>
        <w:t xml:space="preserve">    </w:t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407506" w:rsidRPr="00407506">
        <w:rPr>
          <w:u w:val="single"/>
          <w:lang w:val="ru-RU"/>
        </w:rPr>
        <w:t xml:space="preserve"> </w:t>
      </w:r>
      <w:r w:rsidR="00FB2114">
        <w:rPr>
          <w:u w:val="single"/>
          <w:lang w:val="ru-RU"/>
        </w:rPr>
        <w:t>№</w:t>
      </w:r>
      <w:r w:rsidR="005276D8" w:rsidRPr="005276D8">
        <w:rPr>
          <w:u w:val="single"/>
          <w:lang w:val="ru-RU"/>
        </w:rPr>
        <w:t>7</w:t>
      </w:r>
      <w:r w:rsidR="00407506" w:rsidRPr="00407506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5276D8" w:rsidRPr="008A5761">
        <w:rPr>
          <w:u w:val="single"/>
          <w:lang w:val="ru-RU"/>
        </w:rPr>
        <w:t>20</w:t>
      </w:r>
      <w:r w:rsidR="00407506" w:rsidRPr="00407506">
        <w:rPr>
          <w:u w:val="single"/>
          <w:lang w:val="ru-RU"/>
        </w:rPr>
        <w:t>.</w:t>
      </w:r>
      <w:r w:rsidR="00D21D45">
        <w:rPr>
          <w:u w:val="single"/>
          <w:lang w:val="ru-RU"/>
        </w:rPr>
        <w:t>1</w:t>
      </w:r>
      <w:r w:rsidR="004F5B0B">
        <w:rPr>
          <w:u w:val="single"/>
          <w:lang w:val="ru-RU"/>
        </w:rPr>
        <w:t>2</w:t>
      </w:r>
      <w:r w:rsidR="00407506" w:rsidRPr="00407506">
        <w:rPr>
          <w:u w:val="single"/>
          <w:lang w:val="ru-RU"/>
        </w:rPr>
        <w:t>.23</w:t>
      </w:r>
    </w:p>
    <w:p w14:paraId="44EF4321" w14:textId="77777777" w:rsidR="00BB2341" w:rsidRDefault="00BB2341">
      <w:pPr>
        <w:pStyle w:val="Standard"/>
        <w:jc w:val="center"/>
        <w:rPr>
          <w:lang w:val="ru-RU"/>
        </w:rPr>
      </w:pPr>
    </w:p>
    <w:p w14:paraId="29EF187D" w14:textId="2099BD88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407506" w:rsidRPr="00407506">
        <w:rPr>
          <w:u w:val="single"/>
          <w:lang w:val="ru-RU"/>
        </w:rPr>
        <w:t>Васильев</w:t>
      </w:r>
      <w:r w:rsidR="00407506">
        <w:rPr>
          <w:u w:val="single"/>
          <w:lang w:val="ru-RU"/>
        </w:rPr>
        <w:t xml:space="preserve"> Н.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407506">
        <w:rPr>
          <w:u w:val="single"/>
        </w:rPr>
        <w:t>P</w:t>
      </w:r>
      <w:r w:rsidR="00407506" w:rsidRPr="00407506">
        <w:rPr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48B4289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D845469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7C61C2" w14:paraId="465091EC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EF102" w14:textId="534BDE5A" w:rsidR="00BB2341" w:rsidRDefault="007C61C2">
            <w:pPr>
              <w:pStyle w:val="TableContents"/>
              <w:rPr>
                <w:b/>
                <w:bCs/>
                <w:lang w:val="ru-RU"/>
              </w:rPr>
            </w:pPr>
            <w:r w:rsidRPr="007C61C2">
              <w:rPr>
                <w:b/>
                <w:bCs/>
                <w:lang w:val="ru-RU"/>
              </w:rPr>
              <w:t>Разработка через тестирование. Совместное использование JUnit 5 и Mockito</w:t>
            </w:r>
          </w:p>
        </w:tc>
      </w:tr>
      <w:tr w:rsidR="00BB2341" w:rsidRPr="005276D8" w14:paraId="369D7905" w14:textId="77777777" w:rsidTr="00FB21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DDD1" w14:textId="76C7911A" w:rsidR="00BB2341" w:rsidRPr="003D4BB5" w:rsidRDefault="004E4D3B" w:rsidP="004E4D3B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B31C1">
              <w:rPr>
                <w:b/>
                <w:bCs/>
              </w:rPr>
              <w:t xml:space="preserve">ФИО автора статьи (или </w:t>
            </w:r>
            <w:r w:rsidR="001B31C1">
              <w:rPr>
                <w:b/>
                <w:bCs/>
                <w:lang w:val="en-US"/>
              </w:rPr>
              <w:t>e</w:t>
            </w:r>
            <w:r w:rsidR="001B31C1">
              <w:rPr>
                <w:b/>
                <w:bCs/>
              </w:rPr>
              <w:t>-</w:t>
            </w:r>
            <w:r w:rsidR="001B31C1">
              <w:rPr>
                <w:b/>
                <w:bCs/>
                <w:lang w:val="en-US"/>
              </w:rPr>
              <w:t>mail</w:t>
            </w:r>
            <w:r w:rsidR="001B31C1">
              <w:rPr>
                <w:b/>
                <w:bCs/>
              </w:rPr>
              <w:t>)</w:t>
            </w:r>
            <w:r w:rsidR="001B31C1">
              <w:rPr>
                <w:b/>
                <w:bCs/>
              </w:rPr>
              <w:br/>
            </w:r>
            <w:r w:rsidR="001B31C1" w:rsidRPr="0065106D">
              <w:t xml:space="preserve"> </w:t>
            </w:r>
            <w:hyperlink r:id="rId8" w:history="1">
              <w:r w:rsidR="007C61C2" w:rsidRPr="007C61C2">
                <w:rPr>
                  <w:rStyle w:val="a6"/>
                  <w:b/>
                  <w:bCs/>
                  <w:color w:val="auto"/>
                  <w:u w:val="none"/>
                  <w:shd w:val="clear" w:color="auto" w:fill="FFFFFF"/>
                </w:rPr>
                <w:t>NewTechAudit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B45A6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2FC8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4E4D3B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C235541" w14:textId="5BBE136C" w:rsidR="00BB2341" w:rsidRPr="00FB2114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Pr="00FB2114">
              <w:rPr>
                <w:lang w:val="ru-RU"/>
              </w:rPr>
              <w:t>"</w:t>
            </w:r>
            <w:r w:rsidR="007C61C2">
              <w:t>1</w:t>
            </w:r>
            <w:r w:rsidR="004F5B0B">
              <w:t>0</w:t>
            </w:r>
            <w:r w:rsidRPr="00FB2114">
              <w:rPr>
                <w:lang w:val="ru-RU"/>
              </w:rPr>
              <w:t>"</w:t>
            </w:r>
            <w:r w:rsidR="007C61C2">
              <w:rPr>
                <w:lang w:val="ru-RU"/>
              </w:rPr>
              <w:t xml:space="preserve"> ноября</w:t>
            </w:r>
            <w:r w:rsidR="00FB2114">
              <w:rPr>
                <w:lang w:val="ru-RU"/>
              </w:rPr>
              <w:t xml:space="preserve"> </w:t>
            </w:r>
            <w:r w:rsidRPr="00FB2114">
              <w:rPr>
                <w:lang w:val="ru-RU"/>
              </w:rPr>
              <w:t>20</w:t>
            </w:r>
            <w:r w:rsidR="00FC2FA9" w:rsidRPr="00FB2114">
              <w:rPr>
                <w:lang w:val="ru-RU"/>
              </w:rPr>
              <w:t>2</w:t>
            </w:r>
            <w:r w:rsidR="00BF043C">
              <w:rPr>
                <w:lang w:val="ru-RU"/>
              </w:rPr>
              <w:t>3</w:t>
            </w:r>
            <w:r w:rsidRPr="00FB2114"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8A5C0F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0FA5CD3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B2114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FC7FF63" w14:textId="3C90208C" w:rsidR="00BB2341" w:rsidRPr="00FB2114" w:rsidRDefault="009112C4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2137 </w:t>
            </w:r>
            <w:r w:rsidR="00D03F27">
              <w:rPr>
                <w:lang w:val="ru-RU"/>
              </w:rPr>
              <w:t>слов</w:t>
            </w:r>
          </w:p>
        </w:tc>
      </w:tr>
      <w:tr w:rsidR="00BB2341" w:rsidRPr="005276D8" w14:paraId="3808FAED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878A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5B787AB9" w14:textId="2FEEDE6F" w:rsidR="00BB2341" w:rsidRPr="00D21D45" w:rsidRDefault="007C61C2">
            <w:pPr>
              <w:pStyle w:val="TableContents"/>
              <w:rPr>
                <w:i/>
                <w:iCs/>
                <w:lang w:val="ru-RU"/>
              </w:rPr>
            </w:pPr>
            <w:r w:rsidRPr="007C61C2">
              <w:rPr>
                <w:i/>
                <w:iCs/>
                <w:lang w:val="ru-RU"/>
              </w:rPr>
              <w:t>https://habr.com/ru/companies/sberbank/articles/773142/</w:t>
            </w:r>
          </w:p>
        </w:tc>
      </w:tr>
      <w:tr w:rsidR="00BB2341" w:rsidRPr="005276D8" w14:paraId="4AB4C93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F2945" w14:textId="77777777" w:rsidR="00BB2341" w:rsidRPr="005276D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</w:t>
            </w:r>
            <w:r w:rsidRPr="005276D8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ключевые</w:t>
            </w:r>
            <w:r w:rsidRPr="005276D8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слова</w:t>
            </w:r>
            <w:r w:rsidRPr="005276D8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или</w:t>
            </w:r>
            <w:r w:rsidRPr="005276D8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словосочетания</w:t>
            </w:r>
          </w:p>
          <w:p w14:paraId="7D3A900A" w14:textId="0CE1A483" w:rsidR="00BB2341" w:rsidRPr="009112C4" w:rsidRDefault="008149F6" w:rsidP="003D4BB5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Тестирование, </w:t>
            </w:r>
            <w:r w:rsidRPr="007C61C2">
              <w:rPr>
                <w:lang w:val="ru-RU"/>
              </w:rPr>
              <w:t>TDD</w:t>
            </w:r>
            <w:r>
              <w:rPr>
                <w:lang w:val="ru-RU"/>
              </w:rPr>
              <w:t xml:space="preserve">, </w:t>
            </w:r>
            <w:r w:rsidR="00EB0CDE">
              <w:t xml:space="preserve">JUnit, </w:t>
            </w:r>
            <w:r w:rsidR="009112C4">
              <w:t>Mockito</w:t>
            </w:r>
          </w:p>
        </w:tc>
      </w:tr>
      <w:tr w:rsidR="00BB2341" w:rsidRPr="005276D8" w14:paraId="10FC57A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9921DF" w14:textId="77777777" w:rsidR="00BB2341" w:rsidRPr="00044BF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4AD2B4B6" w14:textId="77777777" w:rsidR="004F5B0B" w:rsidRDefault="007C61C2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7C61C2">
              <w:rPr>
                <w:lang w:val="ru-RU"/>
              </w:rPr>
              <w:t>TDD (test-driven development) — разработка через тестирование.</w:t>
            </w:r>
          </w:p>
          <w:p w14:paraId="5A006594" w14:textId="77777777" w:rsidR="007C61C2" w:rsidRDefault="007C61C2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Основная схема </w:t>
            </w:r>
            <w:r>
              <w:t>TDD</w:t>
            </w:r>
            <w:r>
              <w:rPr>
                <w:lang w:val="ru-RU"/>
              </w:rPr>
              <w:t xml:space="preserve"> заключается в написании теста, на основании которого пишется код.</w:t>
            </w:r>
          </w:p>
          <w:p w14:paraId="09DC9B1D" w14:textId="77777777" w:rsidR="007C61C2" w:rsidRDefault="007C61C2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написании тестов существует несколько принципов: разбивка задачи, структуризация, написание чистого и рабочего кода.</w:t>
            </w:r>
          </w:p>
          <w:p w14:paraId="0789AF95" w14:textId="77777777" w:rsidR="007C61C2" w:rsidRDefault="008149F6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большинства языков существует множество фреймворков для тестирования.</w:t>
            </w:r>
          </w:p>
          <w:p w14:paraId="7A3DF2E9" w14:textId="77777777" w:rsidR="008149F6" w:rsidRDefault="008149F6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149F6">
              <w:rPr>
                <w:lang w:val="ru-RU"/>
              </w:rPr>
              <w:t>Механизм тестирования — это компонент, отвечающий за выполнение тестов и представление результатов.</w:t>
            </w:r>
          </w:p>
          <w:p w14:paraId="2B7DBE5D" w14:textId="77777777" w:rsidR="008149F6" w:rsidRDefault="008149F6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Самый </w:t>
            </w:r>
            <w:r w:rsidRPr="008149F6">
              <w:rPr>
                <w:lang w:val="ru-RU"/>
              </w:rPr>
              <w:t>оптимальный</w:t>
            </w:r>
            <w:r>
              <w:rPr>
                <w:lang w:val="ru-RU"/>
              </w:rPr>
              <w:t xml:space="preserve"> для </w:t>
            </w:r>
            <w:r>
              <w:t>TDD</w:t>
            </w:r>
            <w:r w:rsidRPr="008149F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фреймворк на </w:t>
            </w:r>
            <w:r>
              <w:t>Java</w:t>
            </w:r>
            <w:r w:rsidRPr="008149F6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8149F6">
              <w:rPr>
                <w:lang w:val="ru-RU"/>
              </w:rPr>
              <w:t xml:space="preserve"> </w:t>
            </w:r>
            <w:r>
              <w:t>JUnit</w:t>
            </w:r>
            <w:r w:rsidRPr="008149F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позволяет </w:t>
            </w:r>
            <w:r w:rsidRPr="008149F6">
              <w:rPr>
                <w:lang w:val="ru-RU"/>
              </w:rPr>
              <w:t>создавать собственные механизмы тестирования для удовлетворения конкретных требований</w:t>
            </w:r>
            <w:r>
              <w:rPr>
                <w:lang w:val="ru-RU"/>
              </w:rPr>
              <w:t xml:space="preserve"> и </w:t>
            </w:r>
            <w:r w:rsidR="00EB0CDE">
              <w:rPr>
                <w:lang w:val="ru-RU"/>
              </w:rPr>
              <w:t xml:space="preserve">использовать их </w:t>
            </w:r>
            <w:r w:rsidR="00EB0CDE" w:rsidRPr="00EB0CDE">
              <w:rPr>
                <w:lang w:val="ru-RU"/>
              </w:rPr>
              <w:t>с различными инструментами сборки, средами разработки и системами непрерывной интеграции</w:t>
            </w:r>
            <w:r w:rsidR="00EB0CDE">
              <w:rPr>
                <w:lang w:val="ru-RU"/>
              </w:rPr>
              <w:t>.</w:t>
            </w:r>
          </w:p>
          <w:p w14:paraId="4F372111" w14:textId="5F96D899" w:rsidR="00EB0CDE" w:rsidRPr="003A562C" w:rsidRDefault="00EB0CDE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Pr="00EB0CDE">
              <w:rPr>
                <w:lang w:val="ru-RU"/>
              </w:rPr>
              <w:t>реймворк для тестирования</w:t>
            </w:r>
            <w:r>
              <w:rPr>
                <w:lang w:val="ru-RU"/>
              </w:rPr>
              <w:t xml:space="preserve"> содержат классы и методы, которые можно использовать непосредственно в коде.</w:t>
            </w:r>
          </w:p>
        </w:tc>
      </w:tr>
      <w:tr w:rsidR="00BB2341" w:rsidRPr="005276D8" w14:paraId="43BAD5EE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BBA75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593CAB1" w14:textId="4CE10DA8" w:rsidR="009112C4" w:rsidRDefault="009112C4" w:rsidP="003371C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9112C4">
              <w:rPr>
                <w:lang w:val="ru-RU"/>
              </w:rPr>
              <w:t>Тесты выявляют ошибки на ранних этапах разработки, что способствует созданию более стабильного и качественного кода.</w:t>
            </w:r>
          </w:p>
          <w:p w14:paraId="38CC6455" w14:textId="30BEDF93" w:rsidR="004F5B0B" w:rsidRDefault="008149F6" w:rsidP="003371C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Разработка через тестирование позволяет оптимизировать </w:t>
            </w:r>
            <w:r w:rsidRPr="008149F6">
              <w:rPr>
                <w:lang w:val="ru-RU"/>
              </w:rPr>
              <w:t>процессы обработки данных</w:t>
            </w:r>
            <w:r>
              <w:rPr>
                <w:lang w:val="ru-RU"/>
              </w:rPr>
              <w:t>.</w:t>
            </w:r>
          </w:p>
          <w:p w14:paraId="3328EBA4" w14:textId="77777777" w:rsidR="008149F6" w:rsidRDefault="00EB0CDE" w:rsidP="003371C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EB0CDE">
              <w:rPr>
                <w:lang w:val="ru-RU"/>
              </w:rPr>
              <w:t>Разработчик получает быстрый обратный отклик о работоспособности кода после каждого изменения, что упрощает выявление и исправление проблем.</w:t>
            </w:r>
          </w:p>
          <w:p w14:paraId="5D37E0E0" w14:textId="128C705A" w:rsidR="00EB0CDE" w:rsidRPr="009112C4" w:rsidRDefault="00EB0CDE" w:rsidP="009112C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EB0CDE">
              <w:rPr>
                <w:lang w:val="ru-RU"/>
              </w:rPr>
              <w:t>Тесты служат своего рода документацией для кода, описывая ожидаемое поведение компонентов системы.</w:t>
            </w:r>
          </w:p>
        </w:tc>
      </w:tr>
      <w:tr w:rsidR="00BB2341" w:rsidRPr="005276D8" w14:paraId="4607DA8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DC2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F4A1E4B" w14:textId="77777777" w:rsidR="007057C1" w:rsidRDefault="009112C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9112C4">
              <w:rPr>
                <w:lang w:val="ru-RU"/>
              </w:rPr>
              <w:t>Поддержка большого количества тестов может потребовать дополнительных усилий, и в некоторых случаях тесты сами могут стать источником ошибок.</w:t>
            </w:r>
          </w:p>
          <w:p w14:paraId="2B5FF617" w14:textId="77777777" w:rsidR="009112C4" w:rsidRDefault="009112C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9112C4">
              <w:rPr>
                <w:lang w:val="ru-RU"/>
              </w:rPr>
              <w:t>Написание тестов перед написанием кода может потребовать дополнительного времени, особенно на начальных этапах разработки.</w:t>
            </w:r>
          </w:p>
          <w:p w14:paraId="71CFA55D" w14:textId="4F509586" w:rsidR="009112C4" w:rsidRPr="00616AC6" w:rsidRDefault="009112C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9112C4">
              <w:rPr>
                <w:lang w:val="ru-RU"/>
              </w:rPr>
              <w:t>TDD не всегда подходит для всех типов проектов и не может быть эффективным в некоторых сценариях, таких как экспериментальная разработка или прототипирование.</w:t>
            </w:r>
          </w:p>
        </w:tc>
      </w:tr>
      <w:tr w:rsidR="00BB2341" w:rsidRPr="005276D8" w14:paraId="1394FDF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7F252" w14:textId="6F3E69F1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1A07428" w14:textId="77777777" w:rsidR="00BB2341" w:rsidRDefault="00BB2341" w:rsidP="00D21D45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55DEF777" w14:textId="6835936D" w:rsidR="00BB2341" w:rsidRDefault="00BB2341" w:rsidP="007932EB">
      <w:pPr>
        <w:pStyle w:val="Standard"/>
        <w:rPr>
          <w:lang w:val="ru-RU"/>
        </w:rPr>
      </w:pPr>
    </w:p>
    <w:p w14:paraId="6A659CF4" w14:textId="77777777" w:rsidR="00F356B9" w:rsidRPr="00616AC6" w:rsidRDefault="00F356B9" w:rsidP="007932EB">
      <w:pPr>
        <w:pStyle w:val="Standard"/>
        <w:rPr>
          <w:lang w:val="ru-RU"/>
        </w:rPr>
      </w:pPr>
    </w:p>
    <w:sectPr w:rsidR="00F356B9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4710" w14:textId="77777777" w:rsidR="00AA3EFA" w:rsidRDefault="00AA3EFA">
      <w:r>
        <w:separator/>
      </w:r>
    </w:p>
  </w:endnote>
  <w:endnote w:type="continuationSeparator" w:id="0">
    <w:p w14:paraId="243013B1" w14:textId="77777777" w:rsidR="00AA3EFA" w:rsidRDefault="00AA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F613D" w14:textId="77777777" w:rsidR="00AA3EFA" w:rsidRDefault="00AA3EFA">
      <w:r>
        <w:separator/>
      </w:r>
    </w:p>
  </w:footnote>
  <w:footnote w:type="continuationSeparator" w:id="0">
    <w:p w14:paraId="1D7D7DD4" w14:textId="77777777" w:rsidR="00AA3EFA" w:rsidRDefault="00AA3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4BF8"/>
    <w:rsid w:val="000949B7"/>
    <w:rsid w:val="000A4623"/>
    <w:rsid w:val="000B2500"/>
    <w:rsid w:val="000D6385"/>
    <w:rsid w:val="001B31C1"/>
    <w:rsid w:val="001E54DD"/>
    <w:rsid w:val="002D60E6"/>
    <w:rsid w:val="002E3995"/>
    <w:rsid w:val="003371C5"/>
    <w:rsid w:val="00365858"/>
    <w:rsid w:val="003940B0"/>
    <w:rsid w:val="003A562C"/>
    <w:rsid w:val="003D4BB5"/>
    <w:rsid w:val="003E1F97"/>
    <w:rsid w:val="0040677F"/>
    <w:rsid w:val="00407506"/>
    <w:rsid w:val="00475370"/>
    <w:rsid w:val="004A7A56"/>
    <w:rsid w:val="004E4D3B"/>
    <w:rsid w:val="004F5B0B"/>
    <w:rsid w:val="004F63BE"/>
    <w:rsid w:val="005276D8"/>
    <w:rsid w:val="005352B9"/>
    <w:rsid w:val="00581127"/>
    <w:rsid w:val="00616AC6"/>
    <w:rsid w:val="0062026B"/>
    <w:rsid w:val="0065106D"/>
    <w:rsid w:val="00664C30"/>
    <w:rsid w:val="00687863"/>
    <w:rsid w:val="006C4D53"/>
    <w:rsid w:val="007057C1"/>
    <w:rsid w:val="00733941"/>
    <w:rsid w:val="007932EB"/>
    <w:rsid w:val="007C61C2"/>
    <w:rsid w:val="007E5372"/>
    <w:rsid w:val="008149F6"/>
    <w:rsid w:val="00817B2B"/>
    <w:rsid w:val="00820E21"/>
    <w:rsid w:val="00837A5C"/>
    <w:rsid w:val="00856BFC"/>
    <w:rsid w:val="008775D8"/>
    <w:rsid w:val="008A5761"/>
    <w:rsid w:val="008B168E"/>
    <w:rsid w:val="009112C4"/>
    <w:rsid w:val="00912FF7"/>
    <w:rsid w:val="009441BB"/>
    <w:rsid w:val="00952964"/>
    <w:rsid w:val="00977D58"/>
    <w:rsid w:val="009A062E"/>
    <w:rsid w:val="009C16CA"/>
    <w:rsid w:val="009C4E29"/>
    <w:rsid w:val="009E6038"/>
    <w:rsid w:val="009E6EF7"/>
    <w:rsid w:val="00A2433E"/>
    <w:rsid w:val="00AA22DA"/>
    <w:rsid w:val="00AA3EFA"/>
    <w:rsid w:val="00AC283E"/>
    <w:rsid w:val="00AF2AFC"/>
    <w:rsid w:val="00AF60B4"/>
    <w:rsid w:val="00B11B06"/>
    <w:rsid w:val="00B8060E"/>
    <w:rsid w:val="00BA76DB"/>
    <w:rsid w:val="00BB2341"/>
    <w:rsid w:val="00BC5823"/>
    <w:rsid w:val="00BF043C"/>
    <w:rsid w:val="00C05BBD"/>
    <w:rsid w:val="00C208EC"/>
    <w:rsid w:val="00C2132E"/>
    <w:rsid w:val="00C22453"/>
    <w:rsid w:val="00C344C1"/>
    <w:rsid w:val="00C502FA"/>
    <w:rsid w:val="00C6418F"/>
    <w:rsid w:val="00C73DF3"/>
    <w:rsid w:val="00D03F27"/>
    <w:rsid w:val="00D21D45"/>
    <w:rsid w:val="00D22FF4"/>
    <w:rsid w:val="00D657A6"/>
    <w:rsid w:val="00D86753"/>
    <w:rsid w:val="00DA0EC2"/>
    <w:rsid w:val="00DE755A"/>
    <w:rsid w:val="00E12EA3"/>
    <w:rsid w:val="00E552CF"/>
    <w:rsid w:val="00EA39B3"/>
    <w:rsid w:val="00EB0CDE"/>
    <w:rsid w:val="00EC143F"/>
    <w:rsid w:val="00EE592D"/>
    <w:rsid w:val="00F20350"/>
    <w:rsid w:val="00F356B9"/>
    <w:rsid w:val="00FB0C7D"/>
    <w:rsid w:val="00FB211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27C134"/>
  <w15:chartTrackingRefBased/>
  <w15:docId w15:val="{8E81F39C-1EFA-4316-9C33-7408844B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NewTechAud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3025DC7-F191-44E9-92DD-281E4B9F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Nikita Vasilev</cp:lastModifiedBy>
  <cp:revision>3</cp:revision>
  <cp:lastPrinted>1899-12-31T21:00:00Z</cp:lastPrinted>
  <dcterms:created xsi:type="dcterms:W3CDTF">2023-12-19T19:32:00Z</dcterms:created>
  <dcterms:modified xsi:type="dcterms:W3CDTF">2023-12-19T20:05:00Z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