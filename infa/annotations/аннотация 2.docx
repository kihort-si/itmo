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3289D940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D21D45">
        <w:rPr>
          <w:u w:val="single"/>
          <w:lang w:val="ru-RU"/>
        </w:rPr>
        <w:t>27</w:t>
      </w:r>
      <w:r w:rsidR="00407506" w:rsidRPr="00407506">
        <w:rPr>
          <w:u w:val="single"/>
          <w:lang w:val="ru-RU"/>
        </w:rPr>
        <w:t xml:space="preserve">.09.23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r w:rsidR="00C73DF3">
        <w:rPr>
          <w:u w:val="single"/>
          <w:lang w:val="ru-RU"/>
        </w:rPr>
        <w:t>2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D21D45">
        <w:rPr>
          <w:u w:val="single"/>
          <w:lang w:val="ru-RU"/>
        </w:rPr>
        <w:t>11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10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AC283E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3978A35D" w:rsidR="00BB2341" w:rsidRDefault="002E3995">
            <w:pPr>
              <w:pStyle w:val="TableContents"/>
              <w:rPr>
                <w:b/>
                <w:bCs/>
                <w:lang w:val="ru-RU"/>
              </w:rPr>
            </w:pPr>
            <w:r w:rsidRPr="002E3995">
              <w:rPr>
                <w:rFonts w:eastAsia="Microsoft YaHei" w:cs="Times New Roman"/>
                <w:b/>
                <w:bCs/>
                <w:lang w:val="ru-RU"/>
              </w:rPr>
              <w:t>Методы защиты серверов от космического излучения</w:t>
            </w:r>
          </w:p>
        </w:tc>
      </w:tr>
      <w:tr w:rsidR="00BB2341" w:rsidRPr="00AC283E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76D9FD27" w:rsidR="00BB2341" w:rsidRPr="001B31C1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r w:rsidR="00D21D45" w:rsidRPr="00D21D45">
              <w:t>FirstJohn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2B229186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F356B9">
              <w:rPr>
                <w:lang w:val="ru-RU"/>
              </w:rPr>
              <w:t>4</w:t>
            </w:r>
            <w:r w:rsidRPr="00FB2114">
              <w:rPr>
                <w:lang w:val="ru-RU"/>
              </w:rPr>
              <w:t>"</w:t>
            </w:r>
            <w:r w:rsidR="00FB2114">
              <w:rPr>
                <w:lang w:val="ru-RU"/>
              </w:rPr>
              <w:t xml:space="preserve"> </w:t>
            </w:r>
            <w:r w:rsidR="00F356B9">
              <w:rPr>
                <w:lang w:val="ru-RU"/>
              </w:rPr>
              <w:t>июля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D21D45">
              <w:rPr>
                <w:lang w:val="ru-RU"/>
              </w:rPr>
              <w:t>2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6DA85E3D" w:rsidR="00BB2341" w:rsidRPr="00FB2114" w:rsidRDefault="00D21D45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F356B9">
              <w:rPr>
                <w:lang w:val="ru-RU"/>
              </w:rPr>
              <w:t>144</w:t>
            </w:r>
            <w:r w:rsidR="00D03F27">
              <w:rPr>
                <w:lang w:val="ru-RU"/>
              </w:rPr>
              <w:t xml:space="preserve"> слов</w:t>
            </w:r>
          </w:p>
        </w:tc>
      </w:tr>
      <w:tr w:rsidR="00BB2341" w:rsidRPr="00AC283E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1BD1D7AF" w:rsidR="00BB2341" w:rsidRPr="00D21D45" w:rsidRDefault="00FB0C7D">
            <w:pPr>
              <w:pStyle w:val="TableContents"/>
              <w:rPr>
                <w:i/>
                <w:iCs/>
                <w:lang w:val="ru-RU"/>
              </w:rPr>
            </w:pPr>
            <w:r w:rsidRPr="00FB0C7D">
              <w:rPr>
                <w:i/>
                <w:iCs/>
                <w:lang w:val="ru-RU"/>
              </w:rPr>
              <w:t>https://habr.com/ru/companies/first/articles/673582/</w:t>
            </w:r>
          </w:p>
        </w:tc>
      </w:tr>
      <w:tr w:rsidR="00BB2341" w:rsidRPr="00AC283E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1B31C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D3A900A" w14:textId="0D2C4028" w:rsidR="00BB2341" w:rsidRDefault="005F5ECD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Одиночные сбои, битфлип, контроль ошибок, бит чётности, п</w:t>
            </w:r>
            <w:r>
              <w:rPr>
                <w:lang w:val="ru-RU"/>
              </w:rPr>
              <w:t>омехоустойчивый код</w:t>
            </w:r>
            <w:r>
              <w:rPr>
                <w:lang w:val="ru-RU"/>
              </w:rPr>
              <w:t>, контроллеры памяти, физическая защита</w:t>
            </w:r>
          </w:p>
        </w:tc>
      </w:tr>
      <w:tr w:rsidR="00BB2341" w:rsidRPr="00AC283E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51B53364" w14:textId="6A98E4E1" w:rsidR="00D21D45" w:rsidRPr="00FB2114" w:rsidRDefault="002E3995" w:rsidP="00D21D4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Одиночные сбои происходят на компьютерах, смартфонах, серверах и т.д. из-за бомбардировок </w:t>
            </w:r>
            <w:r w:rsidRPr="002E3995">
              <w:rPr>
                <w:lang w:val="ru-RU"/>
              </w:rPr>
              <w:t>высокоэнергетическими частицами</w:t>
            </w:r>
          </w:p>
          <w:p w14:paraId="391711D1" w14:textId="316690FC" w:rsidR="000B2500" w:rsidRDefault="004F63BE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Вероятность сбоя </w:t>
            </w:r>
            <w:r w:rsidRPr="004F63BE">
              <w:rPr>
                <w:lang w:val="ru-RU"/>
              </w:rPr>
              <w:t>примерно 1 битфлип на 256 МБ оперативной памяти в месяц</w:t>
            </w:r>
          </w:p>
          <w:p w14:paraId="7D9FB75D" w14:textId="77777777" w:rsidR="002E3995" w:rsidRDefault="004F63BE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борьбы со сбоями используется код коррекции ошибок, первый из которых был изобретён Ричардом Хэммингом в 1950 году</w:t>
            </w:r>
          </w:p>
          <w:p w14:paraId="329F1F6C" w14:textId="77777777" w:rsidR="004F63BE" w:rsidRDefault="004F63BE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современных компьютерах коррекцию ошибок в памяти выполняют контроллеры памяти</w:t>
            </w:r>
          </w:p>
          <w:p w14:paraId="4C4EF173" w14:textId="77777777" w:rsidR="004F63BE" w:rsidRDefault="004F63BE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Помимо кода Хэмминга используют к</w:t>
            </w:r>
            <w:r w:rsidRPr="004F63BE">
              <w:rPr>
                <w:lang w:val="ru-RU"/>
              </w:rPr>
              <w:t>оды Бозе — Чёдхури — Хокуингхема или коды Рида — Соломона</w:t>
            </w:r>
            <w:r>
              <w:rPr>
                <w:lang w:val="ru-RU"/>
              </w:rPr>
              <w:t xml:space="preserve">, в основном, </w:t>
            </w:r>
            <w:r w:rsidRPr="004F63BE">
              <w:rPr>
                <w:lang w:val="ru-RU"/>
              </w:rPr>
              <w:t>во многих технологиях типа CD, DVD, QR-кодов и др.</w:t>
            </w:r>
          </w:p>
          <w:p w14:paraId="11B98FF3" w14:textId="77777777" w:rsidR="004F63BE" w:rsidRDefault="004F63BE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4F63BE">
              <w:rPr>
                <w:lang w:val="ru-RU"/>
              </w:rPr>
              <w:t>е вся оперативная память в компьютере поддерживает корректирующие коды</w:t>
            </w:r>
          </w:p>
          <w:p w14:paraId="23C44D07" w14:textId="77777777" w:rsidR="00D22FF4" w:rsidRDefault="00D22FF4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D22FF4">
              <w:rPr>
                <w:lang w:val="ru-RU"/>
              </w:rPr>
              <w:t>амые опасные ошибки —</w:t>
            </w:r>
            <w:r>
              <w:rPr>
                <w:lang w:val="ru-RU"/>
              </w:rPr>
              <w:t xml:space="preserve"> </w:t>
            </w:r>
            <w:r w:rsidRPr="00D22FF4">
              <w:rPr>
                <w:lang w:val="ru-RU"/>
              </w:rPr>
              <w:t>неисправимые ошибки</w:t>
            </w:r>
            <w:r>
              <w:rPr>
                <w:lang w:val="ru-RU"/>
              </w:rPr>
              <w:t xml:space="preserve">, приводящие к сбоям, и </w:t>
            </w:r>
            <w:r w:rsidRPr="00D22FF4">
              <w:rPr>
                <w:lang w:val="ru-RU"/>
              </w:rPr>
              <w:t>повреждение данных</w:t>
            </w:r>
            <w:r>
              <w:rPr>
                <w:lang w:val="ru-RU"/>
              </w:rPr>
              <w:t>.</w:t>
            </w:r>
          </w:p>
          <w:p w14:paraId="4F372111" w14:textId="4EE8D74F" w:rsidR="00D22FF4" w:rsidRPr="00FB2114" w:rsidRDefault="00D22FF4" w:rsidP="00FB211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Существует ф</w:t>
            </w:r>
            <w:r w:rsidRPr="00D22FF4">
              <w:rPr>
                <w:lang w:val="ru-RU"/>
              </w:rPr>
              <w:t>изическая защита серверов</w:t>
            </w:r>
            <w:r>
              <w:rPr>
                <w:lang w:val="ru-RU"/>
              </w:rPr>
              <w:t>, заключающаяся в вертикальном расположении модулей памяти</w:t>
            </w:r>
          </w:p>
        </w:tc>
      </w:tr>
      <w:tr w:rsidR="00BB2341" w:rsidRPr="00AC283E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785F95C" w14:textId="33BF487C" w:rsidR="00BB2341" w:rsidRDefault="00D8675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Корректирующие коды повышают надёжность передачи данных.</w:t>
            </w:r>
          </w:p>
          <w:p w14:paraId="4C4C8427" w14:textId="0A250AC5" w:rsidR="00D86753" w:rsidRDefault="00820E2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Помехоустойчивый</w:t>
            </w:r>
            <w:r w:rsidR="00D86753">
              <w:rPr>
                <w:lang w:val="ru-RU"/>
              </w:rPr>
              <w:t xml:space="preserve"> код </w:t>
            </w:r>
            <w:r>
              <w:rPr>
                <w:lang w:val="ru-RU"/>
              </w:rPr>
              <w:t>позволяет использовать пропускную способность канала более эффективно, так как меньше времени тратится на повторную передачу испорченных пакетов.</w:t>
            </w:r>
          </w:p>
          <w:p w14:paraId="5D37E0E0" w14:textId="0C33A14A" w:rsidR="00D86753" w:rsidRDefault="00D8675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При наиболее оптимальном варианте расположения модулей оперативной памяти уменьшается площадь поверхности и соответственно количество сбоев.</w:t>
            </w:r>
          </w:p>
        </w:tc>
      </w:tr>
      <w:tr w:rsidR="00BB2341" w:rsidRPr="00AC283E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51433EA" w14:textId="77777777" w:rsidR="00BB2341" w:rsidRDefault="00AC283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вся оперативная память в компьютерах поддерживает корректирующие коды.</w:t>
            </w:r>
          </w:p>
          <w:p w14:paraId="041D94CB" w14:textId="77777777" w:rsidR="00AC283E" w:rsidRDefault="00AC283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Уменьшение размеров компонентов ведёт к увеличению частоты сбоев.</w:t>
            </w:r>
          </w:p>
          <w:p w14:paraId="71CFA55D" w14:textId="48A7022A" w:rsidR="00AC283E" w:rsidRPr="00616AC6" w:rsidRDefault="00AC283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исправлении тройных ошибок</w:t>
            </w:r>
            <w:r w:rsidR="00D86753">
              <w:rPr>
                <w:lang w:val="ru-RU"/>
              </w:rPr>
              <w:t xml:space="preserve"> декодер может принять их за одинарные и поменять на неверное значение.</w:t>
            </w:r>
          </w:p>
        </w:tc>
      </w:tr>
      <w:tr w:rsidR="00BB2341" w:rsidRPr="00AC283E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3E77" w14:textId="77777777" w:rsidR="00737AFB" w:rsidRDefault="00737AFB">
      <w:r>
        <w:separator/>
      </w:r>
    </w:p>
  </w:endnote>
  <w:endnote w:type="continuationSeparator" w:id="0">
    <w:p w14:paraId="746EC21B" w14:textId="77777777" w:rsidR="00737AFB" w:rsidRDefault="0073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C328" w14:textId="77777777" w:rsidR="00737AFB" w:rsidRDefault="00737AFB">
      <w:r>
        <w:separator/>
      </w:r>
    </w:p>
  </w:footnote>
  <w:footnote w:type="continuationSeparator" w:id="0">
    <w:p w14:paraId="24140E0C" w14:textId="77777777" w:rsidR="00737AFB" w:rsidRDefault="0073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1B31C1"/>
    <w:rsid w:val="002E3995"/>
    <w:rsid w:val="003E1F97"/>
    <w:rsid w:val="0040677F"/>
    <w:rsid w:val="00407506"/>
    <w:rsid w:val="00475370"/>
    <w:rsid w:val="004A7A56"/>
    <w:rsid w:val="004E4D3B"/>
    <w:rsid w:val="004F63BE"/>
    <w:rsid w:val="00581127"/>
    <w:rsid w:val="005F5ECD"/>
    <w:rsid w:val="00616AC6"/>
    <w:rsid w:val="0065106D"/>
    <w:rsid w:val="00664C30"/>
    <w:rsid w:val="00687863"/>
    <w:rsid w:val="00737AFB"/>
    <w:rsid w:val="007932EB"/>
    <w:rsid w:val="00817B2B"/>
    <w:rsid w:val="00820E21"/>
    <w:rsid w:val="00837A5C"/>
    <w:rsid w:val="00856BFC"/>
    <w:rsid w:val="008B168E"/>
    <w:rsid w:val="009441BB"/>
    <w:rsid w:val="00977D58"/>
    <w:rsid w:val="009A062E"/>
    <w:rsid w:val="009C16CA"/>
    <w:rsid w:val="009C4E29"/>
    <w:rsid w:val="009E6EF7"/>
    <w:rsid w:val="00A2433E"/>
    <w:rsid w:val="00AC283E"/>
    <w:rsid w:val="00AF2AFC"/>
    <w:rsid w:val="00AF60B4"/>
    <w:rsid w:val="00B8060E"/>
    <w:rsid w:val="00BA76DB"/>
    <w:rsid w:val="00BB2341"/>
    <w:rsid w:val="00C22453"/>
    <w:rsid w:val="00C6418F"/>
    <w:rsid w:val="00C73DF3"/>
    <w:rsid w:val="00D03F27"/>
    <w:rsid w:val="00D21D45"/>
    <w:rsid w:val="00D22FF4"/>
    <w:rsid w:val="00D657A6"/>
    <w:rsid w:val="00D86753"/>
    <w:rsid w:val="00E552CF"/>
    <w:rsid w:val="00EC143F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8</cp:revision>
  <cp:lastPrinted>1899-12-31T21:00:00Z</cp:lastPrinted>
  <dcterms:created xsi:type="dcterms:W3CDTF">2023-10-10T08:53:00Z</dcterms:created>
  <dcterms:modified xsi:type="dcterms:W3CDTF">2023-10-24T09:26:00Z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